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35E9" w14:textId="724B46C7" w:rsidR="00A9204E" w:rsidRDefault="006F1307" w:rsidP="006F1307">
      <w:pPr>
        <w:pStyle w:val="Heading1"/>
        <w:rPr>
          <w:sz w:val="44"/>
          <w:szCs w:val="44"/>
        </w:rPr>
      </w:pPr>
      <w:r w:rsidRPr="006F1307">
        <w:rPr>
          <w:sz w:val="44"/>
          <w:szCs w:val="44"/>
        </w:rPr>
        <w:t xml:space="preserve">Uber </w:t>
      </w:r>
      <w:r>
        <w:rPr>
          <w:sz w:val="44"/>
          <w:szCs w:val="44"/>
        </w:rPr>
        <w:t xml:space="preserve">Server </w:t>
      </w:r>
      <w:r w:rsidRPr="006F1307">
        <w:rPr>
          <w:sz w:val="44"/>
          <w:szCs w:val="44"/>
        </w:rPr>
        <w:t>APIs</w:t>
      </w:r>
    </w:p>
    <w:p w14:paraId="4CE722F9" w14:textId="50798104" w:rsidR="006F1307" w:rsidRDefault="006F1307" w:rsidP="006F1307">
      <w:pPr>
        <w:pStyle w:val="Heading2"/>
      </w:pPr>
      <w:r>
        <w:t>BY Milit Panchasara</w:t>
      </w:r>
    </w:p>
    <w:p w14:paraId="6057499F" w14:textId="0FB04A6E" w:rsidR="006F1307" w:rsidRDefault="006F1307" w:rsidP="006F1307"/>
    <w:p w14:paraId="7924267D" w14:textId="6A0DDB83" w:rsidR="006F1307" w:rsidRDefault="006F1307" w:rsidP="006F1307">
      <w:pPr>
        <w:rPr>
          <w:sz w:val="24"/>
          <w:szCs w:val="24"/>
        </w:rPr>
      </w:pPr>
      <w:r w:rsidRPr="006F1307">
        <w:rPr>
          <w:sz w:val="24"/>
          <w:szCs w:val="24"/>
        </w:rPr>
        <w:t xml:space="preserve">Uber Server has been developed in the ASP.NET Core API project consist of various APIs </w:t>
      </w:r>
      <w:r>
        <w:rPr>
          <w:sz w:val="24"/>
          <w:szCs w:val="24"/>
        </w:rPr>
        <w:t xml:space="preserve">using </w:t>
      </w:r>
      <w:r w:rsidRPr="006F1307">
        <w:rPr>
          <w:sz w:val="24"/>
          <w:szCs w:val="24"/>
        </w:rPr>
        <w:t xml:space="preserve">JWT Authentication, multiple authorization and </w:t>
      </w:r>
      <w:r>
        <w:rPr>
          <w:sz w:val="24"/>
          <w:szCs w:val="24"/>
        </w:rPr>
        <w:t>Repository Pattern.</w:t>
      </w:r>
      <w:r w:rsidR="00787C2E">
        <w:rPr>
          <w:sz w:val="24"/>
          <w:szCs w:val="24"/>
        </w:rPr>
        <w:t xml:space="preserve"> </w:t>
      </w:r>
      <w:r>
        <w:rPr>
          <w:sz w:val="24"/>
          <w:szCs w:val="24"/>
        </w:rPr>
        <w:t>There are 3 types of user roles</w:t>
      </w:r>
      <w:r w:rsidR="007B53C8">
        <w:rPr>
          <w:sz w:val="24"/>
          <w:szCs w:val="24"/>
        </w:rPr>
        <w:t>.</w:t>
      </w:r>
      <w:r>
        <w:rPr>
          <w:sz w:val="24"/>
          <w:szCs w:val="24"/>
        </w:rPr>
        <w:t xml:space="preserve"> APIs can be divided by their authorization scopes as mentioned below:</w:t>
      </w:r>
    </w:p>
    <w:p w14:paraId="072C5C74" w14:textId="612C44EF" w:rsidR="006F1307" w:rsidRDefault="006F1307" w:rsidP="006F1307">
      <w:pPr>
        <w:rPr>
          <w:sz w:val="24"/>
          <w:szCs w:val="24"/>
        </w:rPr>
      </w:pPr>
    </w:p>
    <w:p w14:paraId="7A5D7BBB" w14:textId="753D2642" w:rsidR="00D26809" w:rsidRDefault="00D26809" w:rsidP="00D26809">
      <w:pPr>
        <w:pStyle w:val="Heading2"/>
      </w:pPr>
      <w:r>
        <w:t>Without Authentication:</w:t>
      </w:r>
    </w:p>
    <w:p w14:paraId="45F1A990" w14:textId="77777777" w:rsidR="00485E21" w:rsidRPr="00485E21" w:rsidRDefault="00485E21" w:rsidP="00485E21"/>
    <w:p w14:paraId="2FCEC1A4" w14:textId="13425A33" w:rsidR="00D26809" w:rsidRDefault="00D26809" w:rsidP="00D26809">
      <w:pPr>
        <w:pStyle w:val="ListParagraph"/>
        <w:numPr>
          <w:ilvl w:val="0"/>
          <w:numId w:val="24"/>
        </w:numPr>
      </w:pPr>
      <w:r>
        <w:t>Admin login</w:t>
      </w:r>
    </w:p>
    <w:p w14:paraId="738B02F5" w14:textId="6A60EF71" w:rsidR="003A1B72" w:rsidRDefault="003A1B72" w:rsidP="003A1B72">
      <w:pPr>
        <w:ind w:left="720"/>
      </w:pPr>
    </w:p>
    <w:p w14:paraId="23CEA435" w14:textId="4FED8CB8" w:rsidR="003A1B72" w:rsidRDefault="003A1B72" w:rsidP="003A1B72">
      <w:pPr>
        <w:ind w:left="720"/>
      </w:pPr>
      <w:r>
        <w:t>Type: POST</w:t>
      </w:r>
    </w:p>
    <w:p w14:paraId="673C4C34" w14:textId="793AEB36" w:rsidR="003A1B72" w:rsidRDefault="003A1B72" w:rsidP="003A1B72">
      <w:pPr>
        <w:ind w:left="720"/>
      </w:pPr>
      <w:r>
        <w:t xml:space="preserve">URL: </w:t>
      </w:r>
      <w:hyperlink r:id="rId8" w:history="1">
        <w:r w:rsidRPr="00482921">
          <w:rPr>
            <w:rStyle w:val="Hyperlink"/>
          </w:rPr>
          <w:t>https://localhost:44383/api/Auth/login/admin</w:t>
        </w:r>
      </w:hyperlink>
    </w:p>
    <w:p w14:paraId="6875CD11" w14:textId="538060A1" w:rsidR="003A1B72" w:rsidRDefault="003A1B72" w:rsidP="003A1B72">
      <w:pPr>
        <w:ind w:left="720"/>
      </w:pPr>
      <w:r>
        <w:t>Request body:</w:t>
      </w:r>
    </w:p>
    <w:p w14:paraId="051E3E2D" w14:textId="77777777" w:rsidR="003A1B72" w:rsidRDefault="003A1B72" w:rsidP="003A1B72">
      <w:pPr>
        <w:ind w:left="720"/>
      </w:pPr>
      <w:r>
        <w:tab/>
        <w:t>{</w:t>
      </w:r>
    </w:p>
    <w:p w14:paraId="7443F69F" w14:textId="11E58A46" w:rsidR="003A1B72" w:rsidRDefault="003A1B72" w:rsidP="003A1B72">
      <w:pPr>
        <w:ind w:left="1440"/>
      </w:pPr>
      <w:r>
        <w:t xml:space="preserve">     "contactnumber":"7990349011",</w:t>
      </w:r>
    </w:p>
    <w:p w14:paraId="6E2F4A70" w14:textId="29488EC7" w:rsidR="003A1B72" w:rsidRDefault="003A1B72" w:rsidP="003A1B72">
      <w:pPr>
        <w:ind w:left="1440"/>
      </w:pPr>
      <w:r>
        <w:t xml:space="preserve">     "Password":"Secret@123"</w:t>
      </w:r>
    </w:p>
    <w:p w14:paraId="2AF7B1CC" w14:textId="6E81D555" w:rsidR="003A1B72" w:rsidRDefault="003A1B72" w:rsidP="003A534C">
      <w:pPr>
        <w:ind w:left="1440"/>
      </w:pPr>
      <w:r>
        <w:t>}</w:t>
      </w:r>
    </w:p>
    <w:p w14:paraId="151CD2A9" w14:textId="77777777" w:rsidR="003A1B72" w:rsidRDefault="003A1B72" w:rsidP="003A1B72">
      <w:pPr>
        <w:ind w:left="720"/>
      </w:pPr>
    </w:p>
    <w:p w14:paraId="60D37642" w14:textId="32672058" w:rsidR="00D26809" w:rsidRDefault="00D26809" w:rsidP="00D26809">
      <w:pPr>
        <w:pStyle w:val="ListParagraph"/>
        <w:numPr>
          <w:ilvl w:val="0"/>
          <w:numId w:val="24"/>
        </w:numPr>
      </w:pPr>
      <w:r>
        <w:t>Admin signup</w:t>
      </w:r>
    </w:p>
    <w:p w14:paraId="3950ABD5" w14:textId="766CD15E" w:rsidR="003A534C" w:rsidRDefault="003A534C" w:rsidP="003A534C">
      <w:pPr>
        <w:ind w:left="720"/>
      </w:pPr>
    </w:p>
    <w:p w14:paraId="3B6814A1" w14:textId="77777777" w:rsidR="003A534C" w:rsidRDefault="003A534C" w:rsidP="003A534C">
      <w:pPr>
        <w:ind w:left="720"/>
      </w:pPr>
      <w:r>
        <w:t>Type: POST</w:t>
      </w:r>
    </w:p>
    <w:p w14:paraId="22EC4632" w14:textId="2D88D37A" w:rsidR="003A534C" w:rsidRDefault="003A534C" w:rsidP="003A534C">
      <w:pPr>
        <w:ind w:left="720"/>
      </w:pPr>
      <w:r>
        <w:t xml:space="preserve">URL: </w:t>
      </w:r>
      <w:hyperlink r:id="rId9" w:history="1">
        <w:r w:rsidRPr="00482921">
          <w:rPr>
            <w:rStyle w:val="Hyperlink"/>
          </w:rPr>
          <w:t>https://localhost:44383/api/Auth/register/admin</w:t>
        </w:r>
      </w:hyperlink>
    </w:p>
    <w:p w14:paraId="5D4DC09B" w14:textId="77777777" w:rsidR="003A534C" w:rsidRDefault="003A534C" w:rsidP="003A534C">
      <w:pPr>
        <w:ind w:left="720"/>
      </w:pPr>
      <w:r>
        <w:t>Request body:</w:t>
      </w:r>
    </w:p>
    <w:p w14:paraId="1603D014" w14:textId="77777777" w:rsidR="003A534C" w:rsidRDefault="003A534C" w:rsidP="003A534C">
      <w:pPr>
        <w:ind w:left="720"/>
      </w:pPr>
      <w:r>
        <w:tab/>
        <w:t>{</w:t>
      </w:r>
    </w:p>
    <w:p w14:paraId="2B523E79" w14:textId="77777777" w:rsidR="003A534C" w:rsidRDefault="003A534C" w:rsidP="003A534C">
      <w:pPr>
        <w:ind w:left="1440"/>
      </w:pPr>
      <w:r>
        <w:t xml:space="preserve">    "FirstName":"Admin",</w:t>
      </w:r>
    </w:p>
    <w:p w14:paraId="0D336C12" w14:textId="77777777" w:rsidR="003A534C" w:rsidRDefault="003A534C" w:rsidP="003A534C">
      <w:pPr>
        <w:ind w:left="1440"/>
      </w:pPr>
      <w:r>
        <w:t xml:space="preserve">    "LastName":"1",</w:t>
      </w:r>
    </w:p>
    <w:p w14:paraId="08C5A64A" w14:textId="77777777" w:rsidR="003A534C" w:rsidRDefault="003A534C" w:rsidP="003A534C">
      <w:pPr>
        <w:ind w:left="1440"/>
      </w:pPr>
      <w:r>
        <w:t xml:space="preserve">    "Email": "admin@gmail.com",</w:t>
      </w:r>
    </w:p>
    <w:p w14:paraId="21891DC1" w14:textId="77777777" w:rsidR="003A534C" w:rsidRDefault="003A534C" w:rsidP="003A534C">
      <w:pPr>
        <w:ind w:left="1440"/>
      </w:pPr>
      <w:r>
        <w:t xml:space="preserve">    "ContactNumber": "7990349011",</w:t>
      </w:r>
    </w:p>
    <w:p w14:paraId="244749C9" w14:textId="77777777" w:rsidR="003A534C" w:rsidRDefault="003A534C" w:rsidP="003A534C">
      <w:pPr>
        <w:ind w:left="1440"/>
      </w:pPr>
      <w:r>
        <w:t xml:space="preserve">    "Password": "Secret@123"</w:t>
      </w:r>
    </w:p>
    <w:p w14:paraId="47A90D17" w14:textId="6A2D23FE" w:rsidR="003A534C" w:rsidRDefault="003A534C" w:rsidP="003A534C">
      <w:pPr>
        <w:ind w:left="1440"/>
      </w:pPr>
      <w:r>
        <w:t>}</w:t>
      </w:r>
    </w:p>
    <w:p w14:paraId="60CAC860" w14:textId="77777777" w:rsidR="003A534C" w:rsidRDefault="003A534C" w:rsidP="003A534C">
      <w:pPr>
        <w:ind w:left="1440"/>
      </w:pPr>
    </w:p>
    <w:p w14:paraId="007949B9" w14:textId="574B5BE7" w:rsidR="00D26809" w:rsidRDefault="00D26809" w:rsidP="00D26809">
      <w:pPr>
        <w:pStyle w:val="ListParagraph"/>
        <w:numPr>
          <w:ilvl w:val="0"/>
          <w:numId w:val="24"/>
        </w:numPr>
      </w:pPr>
      <w:r>
        <w:t>Rider login</w:t>
      </w:r>
    </w:p>
    <w:p w14:paraId="011184E3" w14:textId="540AB485" w:rsidR="001B27ED" w:rsidRDefault="001B27ED" w:rsidP="001B27ED"/>
    <w:p w14:paraId="5A0E1AAF" w14:textId="77777777" w:rsidR="001B27ED" w:rsidRDefault="001B27ED" w:rsidP="001B27ED">
      <w:pPr>
        <w:ind w:left="720"/>
      </w:pPr>
      <w:r>
        <w:t>Type: POST</w:t>
      </w:r>
    </w:p>
    <w:p w14:paraId="2A6DB753" w14:textId="791AB0E9" w:rsidR="007E55F8" w:rsidRDefault="001B27ED" w:rsidP="007E55F8">
      <w:pPr>
        <w:ind w:left="720"/>
      </w:pPr>
      <w:r>
        <w:t xml:space="preserve">URL: </w:t>
      </w:r>
      <w:hyperlink r:id="rId10" w:history="1">
        <w:r w:rsidR="007E55F8" w:rsidRPr="00482921">
          <w:rPr>
            <w:rStyle w:val="Hyperlink"/>
          </w:rPr>
          <w:t>https://localhost:44383/api/Auth/login/rider</w:t>
        </w:r>
      </w:hyperlink>
    </w:p>
    <w:p w14:paraId="4CB4FF07" w14:textId="77777777" w:rsidR="001B27ED" w:rsidRDefault="001B27ED" w:rsidP="001B27ED">
      <w:pPr>
        <w:ind w:left="720"/>
      </w:pPr>
      <w:r>
        <w:t>Request body:</w:t>
      </w:r>
    </w:p>
    <w:p w14:paraId="56A894D8" w14:textId="77777777" w:rsidR="001B27ED" w:rsidRDefault="001B27ED" w:rsidP="001B27ED">
      <w:pPr>
        <w:ind w:left="720"/>
      </w:pPr>
      <w:r>
        <w:tab/>
        <w:t>{</w:t>
      </w:r>
    </w:p>
    <w:p w14:paraId="1C63127D" w14:textId="77777777" w:rsidR="001B27ED" w:rsidRDefault="001B27ED" w:rsidP="001B27ED">
      <w:pPr>
        <w:ind w:left="1440"/>
      </w:pPr>
      <w:r>
        <w:t xml:space="preserve">     "contactnumber":"7990349011",</w:t>
      </w:r>
    </w:p>
    <w:p w14:paraId="1FC90E18" w14:textId="77777777" w:rsidR="001B27ED" w:rsidRDefault="001B27ED" w:rsidP="001B27ED">
      <w:pPr>
        <w:ind w:left="1440"/>
      </w:pPr>
      <w:r>
        <w:t xml:space="preserve">     "Password":"Secret@123"</w:t>
      </w:r>
    </w:p>
    <w:p w14:paraId="7F2E6989" w14:textId="77777777" w:rsidR="001B27ED" w:rsidRDefault="001B27ED" w:rsidP="001B27ED">
      <w:pPr>
        <w:ind w:left="1440"/>
      </w:pPr>
      <w:r>
        <w:t>}</w:t>
      </w:r>
    </w:p>
    <w:p w14:paraId="39BC2470" w14:textId="45722438" w:rsidR="001B27ED" w:rsidRDefault="001B27ED" w:rsidP="001B27ED">
      <w:pPr>
        <w:ind w:left="720"/>
      </w:pPr>
    </w:p>
    <w:p w14:paraId="46E45900" w14:textId="41373AFA" w:rsidR="008F60AF" w:rsidRDefault="008F60AF" w:rsidP="001B27ED">
      <w:pPr>
        <w:ind w:left="720"/>
      </w:pPr>
    </w:p>
    <w:p w14:paraId="7EDE6AD3" w14:textId="35B510F9" w:rsidR="008F60AF" w:rsidRDefault="008F60AF" w:rsidP="001B27ED">
      <w:pPr>
        <w:ind w:left="720"/>
      </w:pPr>
    </w:p>
    <w:p w14:paraId="7E58DEB8" w14:textId="77777777" w:rsidR="008F60AF" w:rsidRDefault="008F60AF" w:rsidP="001B27ED">
      <w:pPr>
        <w:ind w:left="720"/>
      </w:pPr>
    </w:p>
    <w:p w14:paraId="2672DC53" w14:textId="746DB4F8" w:rsidR="00D26809" w:rsidRDefault="00D26809" w:rsidP="00D26809">
      <w:pPr>
        <w:pStyle w:val="ListParagraph"/>
        <w:numPr>
          <w:ilvl w:val="0"/>
          <w:numId w:val="24"/>
        </w:numPr>
      </w:pPr>
      <w:r>
        <w:lastRenderedPageBreak/>
        <w:t>Rider signup</w:t>
      </w:r>
    </w:p>
    <w:p w14:paraId="2FC47618" w14:textId="2A36A5AC" w:rsidR="008F60AF" w:rsidRDefault="008F60AF" w:rsidP="008F60AF"/>
    <w:p w14:paraId="45767451" w14:textId="77777777" w:rsidR="008F60AF" w:rsidRDefault="008F60AF" w:rsidP="008F60AF">
      <w:pPr>
        <w:ind w:left="720"/>
      </w:pPr>
      <w:r>
        <w:t>Type: POST</w:t>
      </w:r>
    </w:p>
    <w:p w14:paraId="6C590F5B" w14:textId="27383559" w:rsidR="008F60AF" w:rsidRDefault="008F60AF" w:rsidP="008F60AF">
      <w:pPr>
        <w:ind w:left="720"/>
      </w:pPr>
      <w:r>
        <w:t xml:space="preserve">URL: </w:t>
      </w:r>
      <w:hyperlink r:id="rId11" w:history="1">
        <w:r w:rsidRPr="00482921">
          <w:rPr>
            <w:rStyle w:val="Hyperlink"/>
          </w:rPr>
          <w:t xml:space="preserve">https://localhost:44383/api/Auth/register/rider </w:t>
        </w:r>
      </w:hyperlink>
    </w:p>
    <w:p w14:paraId="2FAEFE49" w14:textId="77777777" w:rsidR="008F60AF" w:rsidRDefault="008F60AF" w:rsidP="008F60AF">
      <w:pPr>
        <w:ind w:left="720"/>
      </w:pPr>
      <w:r>
        <w:t>Request body:</w:t>
      </w:r>
    </w:p>
    <w:p w14:paraId="675E0378" w14:textId="77777777" w:rsidR="008F60AF" w:rsidRDefault="008F60AF" w:rsidP="008F60AF">
      <w:pPr>
        <w:ind w:left="720"/>
      </w:pPr>
      <w:r>
        <w:tab/>
        <w:t>{</w:t>
      </w:r>
    </w:p>
    <w:p w14:paraId="1CB80157" w14:textId="03CE0BE6" w:rsidR="008F60AF" w:rsidRDefault="008F60AF" w:rsidP="008F60AF">
      <w:pPr>
        <w:ind w:left="1440"/>
      </w:pPr>
      <w:r>
        <w:t xml:space="preserve">    "FirstName":"XYZ",</w:t>
      </w:r>
    </w:p>
    <w:p w14:paraId="5A182BEA" w14:textId="27B4E1F6" w:rsidR="008F60AF" w:rsidRDefault="008F60AF" w:rsidP="008F60AF">
      <w:pPr>
        <w:ind w:left="1440"/>
      </w:pPr>
      <w:r>
        <w:t xml:space="preserve">    "LastName":"abc",</w:t>
      </w:r>
    </w:p>
    <w:p w14:paraId="6C598A85" w14:textId="00FBDF88" w:rsidR="008F60AF" w:rsidRDefault="008F60AF" w:rsidP="008F60AF">
      <w:pPr>
        <w:ind w:left="1440"/>
      </w:pPr>
      <w:r>
        <w:t xml:space="preserve">    "Email": "xyz@gmail.com",</w:t>
      </w:r>
    </w:p>
    <w:p w14:paraId="4223FA57" w14:textId="77777777" w:rsidR="008F60AF" w:rsidRDefault="008F60AF" w:rsidP="008F60AF">
      <w:pPr>
        <w:ind w:left="1440"/>
      </w:pPr>
      <w:r>
        <w:t xml:space="preserve">    "ContactNumber": "7990349011",</w:t>
      </w:r>
    </w:p>
    <w:p w14:paraId="7947B657" w14:textId="77777777" w:rsidR="008F60AF" w:rsidRDefault="008F60AF" w:rsidP="008F60AF">
      <w:pPr>
        <w:ind w:left="1440"/>
      </w:pPr>
      <w:r>
        <w:t xml:space="preserve">    "Password": "Secret@123"</w:t>
      </w:r>
    </w:p>
    <w:p w14:paraId="4F2B2689" w14:textId="77777777" w:rsidR="008F60AF" w:rsidRDefault="008F60AF" w:rsidP="008F60AF">
      <w:pPr>
        <w:ind w:left="1440"/>
      </w:pPr>
      <w:r>
        <w:t>}</w:t>
      </w:r>
    </w:p>
    <w:p w14:paraId="0D7E6FAF" w14:textId="77777777" w:rsidR="008F60AF" w:rsidRDefault="008F60AF" w:rsidP="008F60AF">
      <w:pPr>
        <w:ind w:left="720"/>
      </w:pPr>
    </w:p>
    <w:p w14:paraId="5487CC56" w14:textId="3357C44A" w:rsidR="00D26809" w:rsidRDefault="00D26809" w:rsidP="00D26809">
      <w:pPr>
        <w:pStyle w:val="ListParagraph"/>
        <w:numPr>
          <w:ilvl w:val="0"/>
          <w:numId w:val="24"/>
        </w:numPr>
      </w:pPr>
      <w:r>
        <w:t>Driver login</w:t>
      </w:r>
    </w:p>
    <w:p w14:paraId="49121D14" w14:textId="02475E90" w:rsidR="007A3A4F" w:rsidRDefault="007A3A4F" w:rsidP="007A3A4F"/>
    <w:p w14:paraId="0EC87664" w14:textId="77777777" w:rsidR="007641D1" w:rsidRDefault="007641D1" w:rsidP="007641D1">
      <w:pPr>
        <w:ind w:left="720"/>
      </w:pPr>
      <w:r>
        <w:t>Type: POST</w:t>
      </w:r>
    </w:p>
    <w:p w14:paraId="3B729FB7" w14:textId="4820C966" w:rsidR="007641D1" w:rsidRDefault="007641D1" w:rsidP="007641D1">
      <w:pPr>
        <w:ind w:left="720"/>
      </w:pPr>
      <w:r>
        <w:t xml:space="preserve">URL: </w:t>
      </w:r>
      <w:hyperlink r:id="rId12" w:history="1">
        <w:r w:rsidR="006D4DA0" w:rsidRPr="00482921">
          <w:rPr>
            <w:rStyle w:val="Hyperlink"/>
          </w:rPr>
          <w:t>https://localhost:44383/api/Auth/login/driver</w:t>
        </w:r>
      </w:hyperlink>
    </w:p>
    <w:p w14:paraId="3765F61A" w14:textId="77777777" w:rsidR="007641D1" w:rsidRDefault="007641D1" w:rsidP="007641D1">
      <w:pPr>
        <w:ind w:left="720"/>
      </w:pPr>
      <w:r>
        <w:t>Request body:</w:t>
      </w:r>
    </w:p>
    <w:p w14:paraId="5D9F11AB" w14:textId="77777777" w:rsidR="007641D1" w:rsidRDefault="007641D1" w:rsidP="007641D1">
      <w:pPr>
        <w:ind w:left="720"/>
      </w:pPr>
      <w:r>
        <w:tab/>
        <w:t>{</w:t>
      </w:r>
    </w:p>
    <w:p w14:paraId="3A75BF3D" w14:textId="77777777" w:rsidR="007641D1" w:rsidRDefault="007641D1" w:rsidP="007641D1">
      <w:pPr>
        <w:ind w:left="1440"/>
      </w:pPr>
      <w:r>
        <w:t xml:space="preserve">     "contactnumber":"7990349011",</w:t>
      </w:r>
    </w:p>
    <w:p w14:paraId="52365323" w14:textId="77777777" w:rsidR="007641D1" w:rsidRDefault="007641D1" w:rsidP="007641D1">
      <w:pPr>
        <w:ind w:left="1440"/>
      </w:pPr>
      <w:r>
        <w:t xml:space="preserve">     "Password":"Secret@123"</w:t>
      </w:r>
    </w:p>
    <w:p w14:paraId="07036181" w14:textId="54F9647C" w:rsidR="007A3A4F" w:rsidRDefault="007641D1" w:rsidP="00830509">
      <w:pPr>
        <w:ind w:left="1440"/>
      </w:pPr>
      <w:r>
        <w:t>}</w:t>
      </w:r>
    </w:p>
    <w:p w14:paraId="162E2367" w14:textId="77777777" w:rsidR="007A3A4F" w:rsidRDefault="007A3A4F" w:rsidP="007A3A4F">
      <w:pPr>
        <w:ind w:left="720"/>
      </w:pPr>
    </w:p>
    <w:p w14:paraId="72A0BFEE" w14:textId="0310EB9E" w:rsidR="00D26809" w:rsidRDefault="00D26809" w:rsidP="00D26809">
      <w:pPr>
        <w:pStyle w:val="ListParagraph"/>
        <w:numPr>
          <w:ilvl w:val="0"/>
          <w:numId w:val="24"/>
        </w:numPr>
      </w:pPr>
      <w:r>
        <w:t>Driver signup</w:t>
      </w:r>
    </w:p>
    <w:p w14:paraId="3B2BC947" w14:textId="749CD319" w:rsidR="007A3A4F" w:rsidRDefault="007A3A4F" w:rsidP="007A3A4F">
      <w:pPr>
        <w:ind w:left="720"/>
      </w:pPr>
    </w:p>
    <w:p w14:paraId="0CFA7C8B" w14:textId="77777777" w:rsidR="007A3A4F" w:rsidRDefault="007A3A4F" w:rsidP="007A3A4F">
      <w:pPr>
        <w:ind w:left="720"/>
      </w:pPr>
      <w:r>
        <w:t>Type: POST</w:t>
      </w:r>
    </w:p>
    <w:p w14:paraId="0088943D" w14:textId="78CB4852" w:rsidR="007A3A4F" w:rsidRDefault="007A3A4F" w:rsidP="007A3A4F">
      <w:pPr>
        <w:ind w:left="720"/>
      </w:pPr>
      <w:r>
        <w:t xml:space="preserve">URL: </w:t>
      </w:r>
      <w:hyperlink r:id="rId13" w:history="1">
        <w:r w:rsidR="007641D1" w:rsidRPr="00482921">
          <w:rPr>
            <w:rStyle w:val="Hyperlink"/>
          </w:rPr>
          <w:t xml:space="preserve">https://localhost:44383/api/Auth/register/driver </w:t>
        </w:r>
      </w:hyperlink>
    </w:p>
    <w:p w14:paraId="12AB98AE" w14:textId="77777777" w:rsidR="007A3A4F" w:rsidRDefault="007A3A4F" w:rsidP="007A3A4F">
      <w:pPr>
        <w:ind w:left="720"/>
      </w:pPr>
      <w:r>
        <w:t>Request body:</w:t>
      </w:r>
    </w:p>
    <w:p w14:paraId="5C0D02FF" w14:textId="77777777" w:rsidR="007A3A4F" w:rsidRDefault="007A3A4F" w:rsidP="007A3A4F">
      <w:pPr>
        <w:ind w:left="720"/>
      </w:pPr>
      <w:r>
        <w:tab/>
        <w:t>{</w:t>
      </w:r>
    </w:p>
    <w:p w14:paraId="7A38CBAC" w14:textId="77777777" w:rsidR="007A3A4F" w:rsidRDefault="007A3A4F" w:rsidP="007A3A4F">
      <w:pPr>
        <w:ind w:left="1440"/>
      </w:pPr>
      <w:r>
        <w:t xml:space="preserve">    "FirstName":"XYZ",</w:t>
      </w:r>
    </w:p>
    <w:p w14:paraId="6FEA79EC" w14:textId="77777777" w:rsidR="007A3A4F" w:rsidRDefault="007A3A4F" w:rsidP="007A3A4F">
      <w:pPr>
        <w:ind w:left="1440"/>
      </w:pPr>
      <w:r>
        <w:t xml:space="preserve">    "LastName":"abc",</w:t>
      </w:r>
    </w:p>
    <w:p w14:paraId="11543711" w14:textId="77777777" w:rsidR="007A3A4F" w:rsidRDefault="007A3A4F" w:rsidP="007A3A4F">
      <w:pPr>
        <w:ind w:left="1440"/>
      </w:pPr>
      <w:r>
        <w:t xml:space="preserve">    "Email": "xyz@gmail.com",</w:t>
      </w:r>
    </w:p>
    <w:p w14:paraId="66D1430B" w14:textId="77777777" w:rsidR="007A3A4F" w:rsidRDefault="007A3A4F" w:rsidP="007A3A4F">
      <w:pPr>
        <w:ind w:left="1440"/>
      </w:pPr>
      <w:r>
        <w:t xml:space="preserve">    "ContactNumber": "7990349011",</w:t>
      </w:r>
    </w:p>
    <w:p w14:paraId="0505DBDC" w14:textId="77777777" w:rsidR="007A3A4F" w:rsidRDefault="007A3A4F" w:rsidP="007A3A4F">
      <w:pPr>
        <w:ind w:left="1440"/>
      </w:pPr>
      <w:r>
        <w:t xml:space="preserve">    "Password": "Secret@123"</w:t>
      </w:r>
    </w:p>
    <w:p w14:paraId="4CD038C0" w14:textId="77777777" w:rsidR="007A3A4F" w:rsidRDefault="007A3A4F" w:rsidP="007A3A4F">
      <w:pPr>
        <w:ind w:left="1440"/>
      </w:pPr>
      <w:r>
        <w:t>}</w:t>
      </w:r>
    </w:p>
    <w:p w14:paraId="3F5B6B74" w14:textId="31362745" w:rsidR="007A3A4F" w:rsidRDefault="007A3A4F" w:rsidP="007A3A4F">
      <w:pPr>
        <w:ind w:left="720"/>
      </w:pPr>
    </w:p>
    <w:p w14:paraId="058D4BA6" w14:textId="77777777" w:rsidR="007A3A4F" w:rsidRDefault="007A3A4F" w:rsidP="007A3A4F">
      <w:pPr>
        <w:ind w:left="720"/>
      </w:pPr>
    </w:p>
    <w:p w14:paraId="7FE01BCC" w14:textId="1F15E4C5" w:rsidR="00D26809" w:rsidRDefault="00BD5106" w:rsidP="00D26809">
      <w:pPr>
        <w:pStyle w:val="ListParagraph"/>
        <w:numPr>
          <w:ilvl w:val="0"/>
          <w:numId w:val="24"/>
        </w:numPr>
      </w:pPr>
      <w:r>
        <w:t>Confirm OTP</w:t>
      </w:r>
    </w:p>
    <w:p w14:paraId="25F62565" w14:textId="1E1AD0ED" w:rsidR="00BD5106" w:rsidRDefault="00BD5106" w:rsidP="00BD5106"/>
    <w:p w14:paraId="61E1BB3D" w14:textId="54491344" w:rsidR="00BD5106" w:rsidRDefault="00BD5106" w:rsidP="00BD5106">
      <w:pPr>
        <w:ind w:left="720"/>
      </w:pPr>
      <w:r>
        <w:t>Type: GET</w:t>
      </w:r>
    </w:p>
    <w:p w14:paraId="4FD6AB9A" w14:textId="0EF36485" w:rsidR="00BD5106" w:rsidRDefault="00BD5106" w:rsidP="00BD5106">
      <w:pPr>
        <w:ind w:left="720"/>
      </w:pPr>
      <w:r>
        <w:t>URL:</w:t>
      </w:r>
      <w:r w:rsidR="001C501C">
        <w:t xml:space="preserve"> </w:t>
      </w:r>
      <w:hyperlink r:id="rId14" w:history="1">
        <w:r w:rsidR="00B677C1" w:rsidRPr="00482921">
          <w:rPr>
            <w:rStyle w:val="Hyperlink"/>
          </w:rPr>
          <w:t>https://localhost:44383/api/Auth/ContactNumber/Confirm?contact=7990349033&amp;otp=000000</w:t>
        </w:r>
      </w:hyperlink>
    </w:p>
    <w:p w14:paraId="2A63F532" w14:textId="57C23F74" w:rsidR="003049F2" w:rsidRDefault="003049F2" w:rsidP="00BD5106">
      <w:pPr>
        <w:ind w:left="720"/>
      </w:pPr>
    </w:p>
    <w:p w14:paraId="52091922" w14:textId="42161EF1" w:rsidR="003049F2" w:rsidRDefault="003049F2" w:rsidP="00BD5106">
      <w:pPr>
        <w:ind w:left="720"/>
      </w:pPr>
    </w:p>
    <w:p w14:paraId="65ADEB79" w14:textId="5C2F7EAF" w:rsidR="003049F2" w:rsidRDefault="003049F2" w:rsidP="00BD5106">
      <w:pPr>
        <w:ind w:left="720"/>
      </w:pPr>
    </w:p>
    <w:p w14:paraId="251BF7D6" w14:textId="3CFF94AD" w:rsidR="003049F2" w:rsidRDefault="003049F2" w:rsidP="00BD5106">
      <w:pPr>
        <w:ind w:left="720"/>
      </w:pPr>
    </w:p>
    <w:p w14:paraId="33F772B6" w14:textId="36F87CFF" w:rsidR="003049F2" w:rsidRDefault="003049F2" w:rsidP="00BD5106">
      <w:pPr>
        <w:ind w:left="720"/>
      </w:pPr>
    </w:p>
    <w:p w14:paraId="0B2C224F" w14:textId="4FE1518E" w:rsidR="003049F2" w:rsidRDefault="003049F2" w:rsidP="003049F2"/>
    <w:p w14:paraId="120287AF" w14:textId="1EF289B7" w:rsidR="003049F2" w:rsidRDefault="003049F2" w:rsidP="003049F2">
      <w:pPr>
        <w:pStyle w:val="ListParagraph"/>
        <w:numPr>
          <w:ilvl w:val="0"/>
          <w:numId w:val="24"/>
        </w:numPr>
      </w:pPr>
      <w:r>
        <w:lastRenderedPageBreak/>
        <w:t>Confirm Email:</w:t>
      </w:r>
    </w:p>
    <w:p w14:paraId="6DC744AC" w14:textId="3BA9B08B" w:rsidR="003049F2" w:rsidRDefault="003049F2" w:rsidP="003049F2"/>
    <w:p w14:paraId="162C9033" w14:textId="77777777" w:rsidR="00C57D9B" w:rsidRDefault="00C57D9B" w:rsidP="00C57D9B">
      <w:pPr>
        <w:ind w:left="720"/>
      </w:pPr>
      <w:r>
        <w:t>Type: GET</w:t>
      </w:r>
    </w:p>
    <w:p w14:paraId="33FB2B8F" w14:textId="21F74BCD" w:rsidR="00BD5106" w:rsidRDefault="00C57D9B" w:rsidP="00650E81">
      <w:pPr>
        <w:ind w:left="720"/>
      </w:pPr>
      <w:r>
        <w:t xml:space="preserve">URL: </w:t>
      </w:r>
      <w:hyperlink r:id="rId15" w:history="1">
        <w:r w:rsidR="00131E57" w:rsidRPr="00482921">
          <w:rPr>
            <w:rStyle w:val="Hyperlink"/>
          </w:rPr>
          <w:t>https://localhost:44383/api/Auth/Confirm?userId=1f18d380-8fb4-4e45-9242-5e14e7ef91e8&amp;token=CfDJ8IVnfD9Z0CJOgco1BzLnl3IHWix1vm0c/4qZV7kCYBQVwg0ukNVxttotbuuJ9aCyOXGAf7HyCf6yZKGNuYD9fAtu7D2IlklgAplmIdFrDox7pw6xjWOkPsU+SfPs6d5JdDUCXbNEyBhXMypcCOEZnCL+KN0O2CEZ6dhdeBveo/rF0eAQ5VMCyCye4RdBlHqS95tYOnzOaYqfN3OnDRpRH0gyiOac2AR5fh61WhwC08ACde6m4sy3vNbn1IHvyNwxgw==</w:t>
        </w:r>
      </w:hyperlink>
    </w:p>
    <w:p w14:paraId="5E50E541" w14:textId="77777777" w:rsidR="00BD5106" w:rsidRDefault="00BD5106" w:rsidP="00BD5106">
      <w:pPr>
        <w:ind w:left="720"/>
      </w:pPr>
    </w:p>
    <w:p w14:paraId="15EE51DE" w14:textId="77777777" w:rsidR="00BD5106" w:rsidRPr="00D26809" w:rsidRDefault="00BD5106" w:rsidP="00BD5106"/>
    <w:p w14:paraId="709D2B54" w14:textId="4F4F1340" w:rsidR="006F1307" w:rsidRDefault="006F1307" w:rsidP="006F1307">
      <w:pPr>
        <w:pStyle w:val="Heading2"/>
      </w:pPr>
      <w:r>
        <w:t>Accessible by All users</w:t>
      </w:r>
      <w:r w:rsidR="001D7519">
        <w:t>:</w:t>
      </w:r>
    </w:p>
    <w:p w14:paraId="27A26341" w14:textId="1BC688C3" w:rsidR="001D7519" w:rsidRDefault="001D7519" w:rsidP="001D7519"/>
    <w:p w14:paraId="2A7953A5" w14:textId="619632C8" w:rsidR="001D7519" w:rsidRDefault="001D7519" w:rsidP="001D7519">
      <w:pPr>
        <w:pStyle w:val="ListParagraph"/>
        <w:numPr>
          <w:ilvl w:val="0"/>
          <w:numId w:val="24"/>
        </w:numPr>
      </w:pPr>
      <w:r>
        <w:t>Get Locations:</w:t>
      </w:r>
    </w:p>
    <w:p w14:paraId="5A271465" w14:textId="679F51EB" w:rsidR="005C2C29" w:rsidRDefault="005C2C29" w:rsidP="005C2C29"/>
    <w:p w14:paraId="3A0188E8" w14:textId="77777777" w:rsidR="005C2C29" w:rsidRDefault="005C2C29" w:rsidP="005C2C29">
      <w:pPr>
        <w:ind w:left="720"/>
      </w:pPr>
      <w:r>
        <w:t>Type: GET</w:t>
      </w:r>
    </w:p>
    <w:p w14:paraId="4E2A8423" w14:textId="57F1309E" w:rsidR="005C2C29" w:rsidRDefault="005C2C29" w:rsidP="005C2C29">
      <w:pPr>
        <w:ind w:left="720"/>
      </w:pPr>
      <w:r>
        <w:t>URL:</w:t>
      </w:r>
      <w:r w:rsidRPr="005C2C29">
        <w:t xml:space="preserve"> </w:t>
      </w:r>
      <w:hyperlink r:id="rId16" w:history="1">
        <w:r w:rsidRPr="001B613E">
          <w:rPr>
            <w:rStyle w:val="Hyperlink"/>
          </w:rPr>
          <w:t>https://localhost:44383/api/locations</w:t>
        </w:r>
      </w:hyperlink>
    </w:p>
    <w:p w14:paraId="07ABD259" w14:textId="77777777" w:rsidR="005C2C29" w:rsidRDefault="005C2C29" w:rsidP="005C2C29">
      <w:pPr>
        <w:ind w:left="360"/>
      </w:pPr>
    </w:p>
    <w:p w14:paraId="310797EC" w14:textId="65B150E2" w:rsidR="001D7519" w:rsidRDefault="001D7519" w:rsidP="001D7519">
      <w:pPr>
        <w:pStyle w:val="ListParagraph"/>
        <w:numPr>
          <w:ilvl w:val="0"/>
          <w:numId w:val="24"/>
        </w:numPr>
      </w:pPr>
      <w:r>
        <w:t>Set Locations:</w:t>
      </w:r>
    </w:p>
    <w:p w14:paraId="5E78E2EA" w14:textId="5EA60BAA" w:rsidR="005C2C29" w:rsidRDefault="005C2C29" w:rsidP="005C2C29">
      <w:pPr>
        <w:pStyle w:val="ListParagraph"/>
      </w:pPr>
    </w:p>
    <w:p w14:paraId="6F442531" w14:textId="439B1665" w:rsidR="005C2C29" w:rsidRDefault="005C2C29" w:rsidP="005C2C29">
      <w:pPr>
        <w:ind w:left="720"/>
      </w:pPr>
      <w:r>
        <w:t xml:space="preserve">Type: </w:t>
      </w:r>
      <w:r>
        <w:t>POST</w:t>
      </w:r>
    </w:p>
    <w:p w14:paraId="2453AF01" w14:textId="77777777" w:rsidR="005C2C29" w:rsidRDefault="005C2C29" w:rsidP="005C2C29">
      <w:pPr>
        <w:ind w:left="720"/>
      </w:pPr>
      <w:r>
        <w:t>URL:</w:t>
      </w:r>
      <w:r w:rsidRPr="005C2C29">
        <w:t xml:space="preserve"> </w:t>
      </w:r>
      <w:hyperlink r:id="rId17" w:history="1">
        <w:r w:rsidRPr="001B613E">
          <w:rPr>
            <w:rStyle w:val="Hyperlink"/>
          </w:rPr>
          <w:t>https://localhost:44383/api/locations</w:t>
        </w:r>
      </w:hyperlink>
    </w:p>
    <w:p w14:paraId="6C9E216F" w14:textId="18A49768" w:rsidR="005C2C29" w:rsidRDefault="00C12C3C" w:rsidP="005C2C29">
      <w:pPr>
        <w:pStyle w:val="ListParagraph"/>
      </w:pPr>
      <w:r>
        <w:t>Request Body:</w:t>
      </w:r>
    </w:p>
    <w:p w14:paraId="4EB85BB5" w14:textId="77777777" w:rsidR="00C12C3C" w:rsidRDefault="00C12C3C" w:rsidP="00C12C3C">
      <w:pPr>
        <w:pStyle w:val="ListParagraph"/>
      </w:pPr>
      <w:r>
        <w:tab/>
      </w:r>
      <w:r>
        <w:t>{</w:t>
      </w:r>
    </w:p>
    <w:p w14:paraId="11A31350" w14:textId="5F5B9D68" w:rsidR="00C12C3C" w:rsidRDefault="00C12C3C" w:rsidP="00C12C3C">
      <w:pPr>
        <w:pStyle w:val="ListParagraph"/>
      </w:pPr>
      <w:r>
        <w:t xml:space="preserve">   </w:t>
      </w:r>
      <w:r>
        <w:tab/>
        <w:t xml:space="preserve">   </w:t>
      </w:r>
      <w:r>
        <w:t xml:space="preserve"> "locationName": "PDM college, Rajkot, Gujarat",</w:t>
      </w:r>
    </w:p>
    <w:p w14:paraId="38288E66" w14:textId="547E755A" w:rsidR="00C12C3C" w:rsidRDefault="00C12C3C" w:rsidP="00C12C3C">
      <w:pPr>
        <w:pStyle w:val="ListParagraph"/>
      </w:pPr>
      <w:r>
        <w:t xml:space="preserve">    </w:t>
      </w:r>
      <w:r>
        <w:tab/>
        <w:t xml:space="preserve">    </w:t>
      </w:r>
      <w:r>
        <w:t>"longitude": 71.6279837718273,</w:t>
      </w:r>
    </w:p>
    <w:p w14:paraId="06EBAA96" w14:textId="2309C929" w:rsidR="00C12C3C" w:rsidRDefault="00C12C3C" w:rsidP="00C12C3C">
      <w:pPr>
        <w:pStyle w:val="ListParagraph"/>
      </w:pPr>
      <w:r>
        <w:t xml:space="preserve">    </w:t>
      </w:r>
      <w:r>
        <w:tab/>
        <w:t xml:space="preserve">    </w:t>
      </w:r>
      <w:r>
        <w:t>"latitude": 21.18899005518514</w:t>
      </w:r>
    </w:p>
    <w:p w14:paraId="7D5138C9" w14:textId="19FBF391" w:rsidR="00C12C3C" w:rsidRDefault="00C12C3C" w:rsidP="00C12C3C">
      <w:pPr>
        <w:pStyle w:val="ListParagraph"/>
        <w:ind w:firstLine="720"/>
      </w:pPr>
      <w:r>
        <w:t>}</w:t>
      </w:r>
    </w:p>
    <w:p w14:paraId="1D5729EB" w14:textId="77777777" w:rsidR="005C2C29" w:rsidRDefault="005C2C29" w:rsidP="005C2C29">
      <w:pPr>
        <w:pStyle w:val="ListParagraph"/>
      </w:pPr>
    </w:p>
    <w:p w14:paraId="6F8D77E4" w14:textId="33EFD565" w:rsidR="001D7519" w:rsidRDefault="001D7519" w:rsidP="001D7519">
      <w:pPr>
        <w:pStyle w:val="ListParagraph"/>
        <w:numPr>
          <w:ilvl w:val="0"/>
          <w:numId w:val="24"/>
        </w:numPr>
      </w:pPr>
      <w:r>
        <w:t>Get Ride Types:</w:t>
      </w:r>
    </w:p>
    <w:p w14:paraId="12DA3FF0" w14:textId="7DC82D83" w:rsidR="005C2C29" w:rsidRDefault="005C2C29" w:rsidP="005C2C29"/>
    <w:p w14:paraId="74DE4349" w14:textId="77777777" w:rsidR="005E027A" w:rsidRDefault="005E027A" w:rsidP="005E027A">
      <w:pPr>
        <w:ind w:left="720"/>
      </w:pPr>
      <w:r>
        <w:t>Type: GET</w:t>
      </w:r>
    </w:p>
    <w:p w14:paraId="0DC8481A" w14:textId="41FD844E" w:rsidR="005E027A" w:rsidRDefault="005E027A" w:rsidP="005E027A">
      <w:pPr>
        <w:ind w:left="720"/>
      </w:pPr>
      <w:r>
        <w:t>URL:</w:t>
      </w:r>
      <w:r w:rsidRPr="005C2C29">
        <w:t xml:space="preserve"> </w:t>
      </w:r>
      <w:hyperlink r:id="rId18" w:history="1">
        <w:r w:rsidRPr="001B613E">
          <w:rPr>
            <w:rStyle w:val="Hyperlink"/>
          </w:rPr>
          <w:t>https://localhost:44383/api/ridetypes</w:t>
        </w:r>
      </w:hyperlink>
    </w:p>
    <w:p w14:paraId="35C975B6" w14:textId="0CB584A3" w:rsidR="00DE0BBA" w:rsidRDefault="00DE0BBA" w:rsidP="005E027A">
      <w:pPr>
        <w:ind w:left="720"/>
      </w:pPr>
    </w:p>
    <w:p w14:paraId="74177390" w14:textId="77777777" w:rsidR="00DE0BBA" w:rsidRDefault="00DE0BBA" w:rsidP="00DE0BBA">
      <w:pPr>
        <w:pStyle w:val="ListParagraph"/>
        <w:numPr>
          <w:ilvl w:val="0"/>
          <w:numId w:val="24"/>
        </w:numPr>
      </w:pPr>
      <w:r>
        <w:t>Get all trips:</w:t>
      </w:r>
    </w:p>
    <w:p w14:paraId="42B95BBD" w14:textId="77777777" w:rsidR="00DE0BBA" w:rsidRDefault="00DE0BBA" w:rsidP="00DE0BBA"/>
    <w:p w14:paraId="5C014863" w14:textId="77777777" w:rsidR="00DE0BBA" w:rsidRDefault="00DE0BBA" w:rsidP="00DE0BBA">
      <w:pPr>
        <w:ind w:left="720"/>
      </w:pPr>
      <w:r>
        <w:t>Type: GET</w:t>
      </w:r>
    </w:p>
    <w:p w14:paraId="3842D8EE" w14:textId="77777777" w:rsidR="00DE0BBA" w:rsidRDefault="00DE0BBA" w:rsidP="00DE0BBA">
      <w:pPr>
        <w:ind w:left="720"/>
      </w:pPr>
      <w:r>
        <w:t>URL:</w:t>
      </w:r>
      <w:r w:rsidRPr="001E2BF9">
        <w:t xml:space="preserve"> </w:t>
      </w:r>
      <w:hyperlink r:id="rId19" w:history="1">
        <w:r w:rsidRPr="001B613E">
          <w:rPr>
            <w:rStyle w:val="Hyperlink"/>
          </w:rPr>
          <w:t>https://localhost:44383/api/Auth/rider/{RiderId}/trips</w:t>
        </w:r>
      </w:hyperlink>
    </w:p>
    <w:p w14:paraId="7788E991" w14:textId="77777777" w:rsidR="00DE0BBA" w:rsidRDefault="00DE0BBA" w:rsidP="00DE0BBA">
      <w:pPr>
        <w:ind w:left="720"/>
      </w:pPr>
    </w:p>
    <w:p w14:paraId="5A7547FA" w14:textId="77777777" w:rsidR="00DE0BBA" w:rsidRDefault="00DE0BBA" w:rsidP="00DE0BBA">
      <w:pPr>
        <w:pStyle w:val="ListParagraph"/>
        <w:numPr>
          <w:ilvl w:val="0"/>
          <w:numId w:val="24"/>
        </w:numPr>
      </w:pPr>
      <w:r>
        <w:t>Get a trip:</w:t>
      </w:r>
    </w:p>
    <w:p w14:paraId="605715AA" w14:textId="77777777" w:rsidR="00DE0BBA" w:rsidRDefault="00DE0BBA" w:rsidP="00DE0BBA"/>
    <w:p w14:paraId="07E6FE6B" w14:textId="77777777" w:rsidR="00DE0BBA" w:rsidRDefault="00DE0BBA" w:rsidP="00DE0BBA">
      <w:pPr>
        <w:ind w:left="720"/>
      </w:pPr>
      <w:r>
        <w:t>Type: GET</w:t>
      </w:r>
    </w:p>
    <w:p w14:paraId="2AAE1990" w14:textId="017EF951" w:rsidR="00DE0BBA" w:rsidRDefault="00DE0BBA" w:rsidP="00396F21">
      <w:pPr>
        <w:ind w:left="720"/>
      </w:pPr>
      <w:r>
        <w:t>URL:</w:t>
      </w:r>
      <w:r w:rsidRPr="001E2BF9">
        <w:t xml:space="preserve"> </w:t>
      </w:r>
      <w:hyperlink r:id="rId20" w:history="1">
        <w:r w:rsidRPr="001B613E">
          <w:rPr>
            <w:rStyle w:val="Hyperlink"/>
          </w:rPr>
          <w:t>https://localhost:44383/api/Auth/rider/{RiderId}/trips/{TripId}</w:t>
        </w:r>
      </w:hyperlink>
    </w:p>
    <w:p w14:paraId="038700F1" w14:textId="045AFC6D" w:rsidR="005C2C29" w:rsidRDefault="005C2C29" w:rsidP="005C2C29">
      <w:pPr>
        <w:ind w:left="720"/>
      </w:pPr>
    </w:p>
    <w:p w14:paraId="319289D6" w14:textId="5DBE9EF9" w:rsidR="00894DDE" w:rsidRDefault="00894DDE" w:rsidP="005C2C29">
      <w:pPr>
        <w:ind w:left="720"/>
      </w:pPr>
    </w:p>
    <w:p w14:paraId="74E59430" w14:textId="2672FE8F" w:rsidR="00894DDE" w:rsidRDefault="00894DDE" w:rsidP="005C2C29">
      <w:pPr>
        <w:ind w:left="720"/>
      </w:pPr>
    </w:p>
    <w:p w14:paraId="249C7703" w14:textId="77777777" w:rsidR="00894DDE" w:rsidRDefault="00894DDE" w:rsidP="005C2C29">
      <w:pPr>
        <w:ind w:left="720"/>
      </w:pPr>
    </w:p>
    <w:p w14:paraId="28FD202B" w14:textId="3C7BDE02" w:rsidR="005C2C29" w:rsidRDefault="003772F8" w:rsidP="003772F8">
      <w:pPr>
        <w:pStyle w:val="Heading2"/>
      </w:pPr>
      <w:r>
        <w:lastRenderedPageBreak/>
        <w:t>Accessible by Riders:</w:t>
      </w:r>
    </w:p>
    <w:p w14:paraId="7700D22F" w14:textId="758C3EA5" w:rsidR="003772F8" w:rsidRDefault="003772F8" w:rsidP="003772F8"/>
    <w:p w14:paraId="204C3D99" w14:textId="695F10D3" w:rsidR="003772F8" w:rsidRDefault="00EB3FE0" w:rsidP="003772F8">
      <w:pPr>
        <w:pStyle w:val="ListParagraph"/>
        <w:numPr>
          <w:ilvl w:val="0"/>
          <w:numId w:val="24"/>
        </w:numPr>
      </w:pPr>
      <w:r>
        <w:t>Get Profile:</w:t>
      </w:r>
    </w:p>
    <w:p w14:paraId="7F156D2A" w14:textId="7E32088C" w:rsidR="00BA1589" w:rsidRDefault="00BA1589" w:rsidP="00BA1589"/>
    <w:p w14:paraId="40FADB92" w14:textId="77777777" w:rsidR="00BA1589" w:rsidRDefault="00BA1589" w:rsidP="00BA1589">
      <w:pPr>
        <w:ind w:left="720"/>
      </w:pPr>
      <w:r>
        <w:t>Type: GET</w:t>
      </w:r>
    </w:p>
    <w:p w14:paraId="607EE4DC" w14:textId="63DB3164" w:rsidR="00BA1589" w:rsidRDefault="00BA1589" w:rsidP="00B37319">
      <w:pPr>
        <w:ind w:left="720"/>
      </w:pPr>
      <w:r>
        <w:t>URL:</w:t>
      </w:r>
      <w:r w:rsidR="001E2BF9" w:rsidRPr="001E2BF9">
        <w:t xml:space="preserve"> </w:t>
      </w:r>
      <w:hyperlink r:id="rId21" w:history="1">
        <w:r w:rsidR="00203AAC" w:rsidRPr="001B613E">
          <w:rPr>
            <w:rStyle w:val="Hyperlink"/>
          </w:rPr>
          <w:t>https://localhost:44383/api/rider/</w:t>
        </w:r>
        <w:r w:rsidR="00203AAC" w:rsidRPr="001B613E">
          <w:rPr>
            <w:rStyle w:val="Hyperlink"/>
          </w:rPr>
          <w:t>{RiderId}</w:t>
        </w:r>
        <w:r w:rsidR="00203AAC" w:rsidRPr="001B613E">
          <w:rPr>
            <w:rStyle w:val="Hyperlink"/>
          </w:rPr>
          <w:t>/profile</w:t>
        </w:r>
      </w:hyperlink>
    </w:p>
    <w:p w14:paraId="56A471AF" w14:textId="77777777" w:rsidR="00BA1589" w:rsidRDefault="00BA1589" w:rsidP="00BA1589"/>
    <w:p w14:paraId="02411869" w14:textId="2707CAB9" w:rsidR="00EB3FE0" w:rsidRDefault="00EB3FE0" w:rsidP="003772F8">
      <w:pPr>
        <w:pStyle w:val="ListParagraph"/>
        <w:numPr>
          <w:ilvl w:val="0"/>
          <w:numId w:val="24"/>
        </w:numPr>
      </w:pPr>
      <w:r>
        <w:t>Update Profile:</w:t>
      </w:r>
    </w:p>
    <w:p w14:paraId="70F8DABE" w14:textId="1FA61793" w:rsidR="000D5817" w:rsidRDefault="000D5817" w:rsidP="000D5817"/>
    <w:p w14:paraId="37DDEBED" w14:textId="30E1CFA2" w:rsidR="000D5817" w:rsidRDefault="000D5817" w:rsidP="000D5817">
      <w:pPr>
        <w:ind w:left="720"/>
      </w:pPr>
      <w:r>
        <w:t xml:space="preserve">Type: </w:t>
      </w:r>
      <w:r w:rsidR="00EB5F0A">
        <w:t>PUT</w:t>
      </w:r>
    </w:p>
    <w:p w14:paraId="57B0AC60" w14:textId="45D25541" w:rsidR="000D5817" w:rsidRDefault="000D5817" w:rsidP="004F629A">
      <w:pPr>
        <w:ind w:left="720"/>
      </w:pPr>
      <w:r>
        <w:t>URL:</w:t>
      </w:r>
      <w:r w:rsidRPr="005C2C29">
        <w:t xml:space="preserve"> </w:t>
      </w:r>
      <w:hyperlink r:id="rId22" w:history="1">
        <w:r w:rsidR="004F629A" w:rsidRPr="001B613E">
          <w:rPr>
            <w:rStyle w:val="Hyperlink"/>
          </w:rPr>
          <w:t>https://localhost:44383/api/rider/{RiderId}/profile</w:t>
        </w:r>
      </w:hyperlink>
    </w:p>
    <w:p w14:paraId="2FD1D171" w14:textId="77777777" w:rsidR="000D5817" w:rsidRDefault="000D5817" w:rsidP="000D5817">
      <w:pPr>
        <w:pStyle w:val="ListParagraph"/>
      </w:pPr>
      <w:r>
        <w:t>Request Body:</w:t>
      </w:r>
    </w:p>
    <w:p w14:paraId="3934691D" w14:textId="77777777" w:rsidR="00EA1528" w:rsidRDefault="000D5817" w:rsidP="00EA1528">
      <w:pPr>
        <w:pStyle w:val="ListParagraph"/>
      </w:pPr>
      <w:r>
        <w:tab/>
      </w:r>
      <w:r w:rsidR="00EA1528">
        <w:t>{</w:t>
      </w:r>
    </w:p>
    <w:p w14:paraId="2AB14638" w14:textId="7FA271B7" w:rsidR="00EA1528" w:rsidRDefault="00EA1528" w:rsidP="00EA1528">
      <w:pPr>
        <w:pStyle w:val="ListParagraph"/>
      </w:pPr>
      <w:r>
        <w:t xml:space="preserve">   </w:t>
      </w:r>
      <w:r>
        <w:tab/>
        <w:t xml:space="preserve">     </w:t>
      </w:r>
      <w:r>
        <w:t>"riderId": 26,</w:t>
      </w:r>
    </w:p>
    <w:p w14:paraId="6DDF8D29" w14:textId="4952B991" w:rsidR="00EA1528" w:rsidRDefault="00EA1528" w:rsidP="00EA1528">
      <w:pPr>
        <w:pStyle w:val="ListParagraph"/>
      </w:pPr>
      <w:r>
        <w:t xml:space="preserve">    </w:t>
      </w:r>
      <w:r>
        <w:tab/>
        <w:t xml:space="preserve">    </w:t>
      </w:r>
      <w:r>
        <w:t>"firstName": "Milit",</w:t>
      </w:r>
    </w:p>
    <w:p w14:paraId="34374E4A" w14:textId="6594917E" w:rsidR="00EA1528" w:rsidRDefault="00EA1528" w:rsidP="00EA1528">
      <w:pPr>
        <w:pStyle w:val="ListParagraph"/>
      </w:pPr>
      <w:r>
        <w:t xml:space="preserve">    </w:t>
      </w:r>
      <w:r>
        <w:tab/>
        <w:t xml:space="preserve">    </w:t>
      </w:r>
      <w:r>
        <w:t>"lastName": "Panchasara",</w:t>
      </w:r>
    </w:p>
    <w:p w14:paraId="48C3320B" w14:textId="60E35162" w:rsidR="00EA1528" w:rsidRDefault="00EA1528" w:rsidP="00EA1528">
      <w:pPr>
        <w:pStyle w:val="ListParagraph"/>
      </w:pPr>
      <w:r>
        <w:t xml:space="preserve">    </w:t>
      </w:r>
      <w:r>
        <w:t xml:space="preserve"> </w:t>
      </w:r>
      <w:r>
        <w:tab/>
        <w:t xml:space="preserve">    </w:t>
      </w:r>
      <w:r>
        <w:t>"email": "spsp6116@gmail.com",</w:t>
      </w:r>
    </w:p>
    <w:p w14:paraId="03639C94" w14:textId="60EF4C57" w:rsidR="00EA1528" w:rsidRDefault="00EA1528" w:rsidP="00EA1528">
      <w:pPr>
        <w:pStyle w:val="ListParagraph"/>
      </w:pPr>
      <w:r>
        <w:t xml:space="preserve">    </w:t>
      </w:r>
      <w:r>
        <w:tab/>
        <w:t xml:space="preserve">    </w:t>
      </w:r>
      <w:r>
        <w:t>"inviteCode": "7990349033",</w:t>
      </w:r>
    </w:p>
    <w:p w14:paraId="1F7A7F4F" w14:textId="3FD28E94" w:rsidR="00EA1528" w:rsidRDefault="00EA1528" w:rsidP="00EA1528">
      <w:pPr>
        <w:pStyle w:val="ListParagraph"/>
      </w:pPr>
      <w:r>
        <w:t xml:space="preserve">    </w:t>
      </w:r>
      <w:r>
        <w:tab/>
        <w:t xml:space="preserve">    </w:t>
      </w:r>
      <w:r>
        <w:t>"contactNumber": 7990349033,</w:t>
      </w:r>
    </w:p>
    <w:p w14:paraId="3972AD40" w14:textId="32EF2D4E" w:rsidR="00EA1528" w:rsidRDefault="00EA1528" w:rsidP="00EA1528">
      <w:pPr>
        <w:pStyle w:val="ListParagraph"/>
      </w:pPr>
      <w:r>
        <w:t xml:space="preserve">   </w:t>
      </w:r>
      <w:r>
        <w:tab/>
      </w:r>
      <w:r>
        <w:t xml:space="preserve"> </w:t>
      </w:r>
      <w:r>
        <w:t xml:space="preserve">    </w:t>
      </w:r>
      <w:r>
        <w:t>"country": null</w:t>
      </w:r>
    </w:p>
    <w:p w14:paraId="31357517" w14:textId="7F6D48E3" w:rsidR="000D5817" w:rsidRDefault="00EA1528" w:rsidP="00EA1528">
      <w:pPr>
        <w:pStyle w:val="ListParagraph"/>
        <w:ind w:firstLine="720"/>
      </w:pPr>
      <w:r>
        <w:t>}</w:t>
      </w:r>
    </w:p>
    <w:p w14:paraId="46636D97" w14:textId="77777777" w:rsidR="000D5817" w:rsidRDefault="000D5817" w:rsidP="000D5817"/>
    <w:p w14:paraId="4E53563C" w14:textId="38966D67" w:rsidR="00EB3FE0" w:rsidRDefault="00E70BE8" w:rsidP="003772F8">
      <w:pPr>
        <w:pStyle w:val="ListParagraph"/>
        <w:numPr>
          <w:ilvl w:val="0"/>
          <w:numId w:val="24"/>
        </w:numPr>
      </w:pPr>
      <w:r>
        <w:t>Send verification email:</w:t>
      </w:r>
    </w:p>
    <w:p w14:paraId="7DEFC914" w14:textId="09B74B7B" w:rsidR="00AE5BBF" w:rsidRDefault="00AE5BBF" w:rsidP="00AE5BBF"/>
    <w:p w14:paraId="562CEA40" w14:textId="77777777" w:rsidR="00AE5BBF" w:rsidRDefault="00AE5BBF" w:rsidP="00AE5BBF">
      <w:pPr>
        <w:ind w:left="720"/>
      </w:pPr>
      <w:r>
        <w:t>Type: GET</w:t>
      </w:r>
    </w:p>
    <w:p w14:paraId="57D7559F" w14:textId="246B1C63" w:rsidR="00AE5BBF" w:rsidRDefault="00AE5BBF" w:rsidP="00A51BEC">
      <w:pPr>
        <w:ind w:left="720"/>
      </w:pPr>
      <w:r>
        <w:t>URL:</w:t>
      </w:r>
      <w:r w:rsidRPr="001E2BF9">
        <w:t xml:space="preserve"> </w:t>
      </w:r>
      <w:hyperlink r:id="rId23" w:history="1">
        <w:r w:rsidR="00A51BEC" w:rsidRPr="001B613E">
          <w:rPr>
            <w:rStyle w:val="Hyperlink"/>
          </w:rPr>
          <w:t>https://localhost:44383/api/Auth/rider/sendEmail/</w:t>
        </w:r>
        <w:r w:rsidR="00A51BEC" w:rsidRPr="001B613E">
          <w:rPr>
            <w:rStyle w:val="Hyperlink"/>
          </w:rPr>
          <w:t>{RiderId}</w:t>
        </w:r>
      </w:hyperlink>
    </w:p>
    <w:p w14:paraId="610850F8" w14:textId="77777777" w:rsidR="00660830" w:rsidRDefault="00660830" w:rsidP="00660830"/>
    <w:p w14:paraId="4D10F3DE" w14:textId="505D1E78" w:rsidR="003C5581" w:rsidRDefault="003C5581" w:rsidP="003772F8">
      <w:pPr>
        <w:pStyle w:val="ListParagraph"/>
        <w:numPr>
          <w:ilvl w:val="0"/>
          <w:numId w:val="24"/>
        </w:numPr>
      </w:pPr>
      <w:r>
        <w:t>Set new trip:</w:t>
      </w:r>
    </w:p>
    <w:p w14:paraId="1F66CF97" w14:textId="5E9E6FA2" w:rsidR="0016417E" w:rsidRDefault="0016417E" w:rsidP="0016417E"/>
    <w:p w14:paraId="274E4906" w14:textId="77777777" w:rsidR="0016417E" w:rsidRDefault="0016417E" w:rsidP="0016417E">
      <w:pPr>
        <w:ind w:left="720"/>
      </w:pPr>
      <w:r>
        <w:t>Type: POST</w:t>
      </w:r>
    </w:p>
    <w:p w14:paraId="6E3B41C6" w14:textId="18FC7658" w:rsidR="0016417E" w:rsidRDefault="0016417E" w:rsidP="0016417E">
      <w:pPr>
        <w:ind w:left="720"/>
      </w:pPr>
      <w:r>
        <w:t>URL:</w:t>
      </w:r>
      <w:r w:rsidRPr="0016417E">
        <w:t xml:space="preserve"> </w:t>
      </w:r>
      <w:hyperlink r:id="rId24" w:history="1">
        <w:r w:rsidRPr="001B613E">
          <w:rPr>
            <w:rStyle w:val="Hyperlink"/>
          </w:rPr>
          <w:t>https://localhost:44383/api/Auth/rider/{RiderId}/trips</w:t>
        </w:r>
      </w:hyperlink>
    </w:p>
    <w:p w14:paraId="15340D2B" w14:textId="725744EF" w:rsidR="0016417E" w:rsidRDefault="0016417E" w:rsidP="0016417E">
      <w:pPr>
        <w:ind w:left="720"/>
      </w:pPr>
      <w:r>
        <w:t>Request Body:</w:t>
      </w:r>
    </w:p>
    <w:p w14:paraId="480780E5" w14:textId="37EDC12F" w:rsidR="00A65C89" w:rsidRDefault="0016417E" w:rsidP="00A65C89">
      <w:pPr>
        <w:pStyle w:val="ListParagraph"/>
      </w:pPr>
      <w:r>
        <w:tab/>
      </w:r>
      <w:r w:rsidR="00A65C89">
        <w:t>{</w:t>
      </w:r>
    </w:p>
    <w:p w14:paraId="62E8BB70" w14:textId="77777777" w:rsidR="00A65C89" w:rsidRDefault="00A65C89" w:rsidP="00A65C89">
      <w:pPr>
        <w:pStyle w:val="ListParagraph"/>
        <w:ind w:firstLine="720"/>
      </w:pPr>
      <w:r>
        <w:t xml:space="preserve">    "DestinationId": 1,</w:t>
      </w:r>
    </w:p>
    <w:p w14:paraId="156BA742" w14:textId="77777777" w:rsidR="00A65C89" w:rsidRDefault="00A65C89" w:rsidP="00A65C89">
      <w:pPr>
        <w:pStyle w:val="ListParagraph"/>
        <w:ind w:firstLine="720"/>
      </w:pPr>
      <w:r>
        <w:t xml:space="preserve">    "SourceId": 6,</w:t>
      </w:r>
    </w:p>
    <w:p w14:paraId="5DFC5435" w14:textId="77777777" w:rsidR="00A65C89" w:rsidRDefault="00A65C89" w:rsidP="00A65C89">
      <w:pPr>
        <w:pStyle w:val="ListParagraph"/>
        <w:ind w:firstLine="720"/>
      </w:pPr>
      <w:r>
        <w:t xml:space="preserve">    "RideTypeId": 3</w:t>
      </w:r>
    </w:p>
    <w:p w14:paraId="088C9DC4" w14:textId="29720042" w:rsidR="0016417E" w:rsidRDefault="00A65C89" w:rsidP="00A65C89">
      <w:pPr>
        <w:pStyle w:val="ListParagraph"/>
        <w:ind w:firstLine="720"/>
      </w:pPr>
      <w:r>
        <w:t>}</w:t>
      </w:r>
    </w:p>
    <w:p w14:paraId="1580B25B" w14:textId="77777777" w:rsidR="003002CD" w:rsidRDefault="003002CD" w:rsidP="001333D1"/>
    <w:p w14:paraId="2DA476C2" w14:textId="40E2AE60" w:rsidR="003C5581" w:rsidRDefault="003C5581" w:rsidP="003772F8">
      <w:pPr>
        <w:pStyle w:val="ListParagraph"/>
        <w:numPr>
          <w:ilvl w:val="0"/>
          <w:numId w:val="24"/>
        </w:numPr>
      </w:pPr>
      <w:r>
        <w:t>Start trip:</w:t>
      </w:r>
    </w:p>
    <w:p w14:paraId="53487A81" w14:textId="24C23589" w:rsidR="0047476C" w:rsidRDefault="0047476C" w:rsidP="0047476C"/>
    <w:p w14:paraId="6BD0B8FA" w14:textId="4CAB144D" w:rsidR="009015A1" w:rsidRDefault="009015A1" w:rsidP="009015A1">
      <w:pPr>
        <w:ind w:left="720"/>
      </w:pPr>
      <w:r>
        <w:t xml:space="preserve">Type: </w:t>
      </w:r>
      <w:r>
        <w:t>PUT</w:t>
      </w:r>
    </w:p>
    <w:p w14:paraId="41553CBE" w14:textId="2CDC261E" w:rsidR="009015A1" w:rsidRDefault="009015A1" w:rsidP="009015A1">
      <w:pPr>
        <w:ind w:left="720"/>
      </w:pPr>
      <w:r>
        <w:t>URL:</w:t>
      </w:r>
      <w:r w:rsidRPr="0016417E">
        <w:t xml:space="preserve"> </w:t>
      </w:r>
      <w:hyperlink r:id="rId25" w:history="1">
        <w:r w:rsidRPr="001B613E">
          <w:rPr>
            <w:rStyle w:val="Hyperlink"/>
          </w:rPr>
          <w:t>https://localhost:44383/api/Auth/rider/{RiderId}/trips/{TripId}</w:t>
        </w:r>
      </w:hyperlink>
    </w:p>
    <w:p w14:paraId="7E080A7A" w14:textId="77777777" w:rsidR="009015A1" w:rsidRDefault="009015A1" w:rsidP="009015A1">
      <w:pPr>
        <w:ind w:left="720"/>
      </w:pPr>
      <w:r>
        <w:t>Request Body:</w:t>
      </w:r>
    </w:p>
    <w:p w14:paraId="41F2105B" w14:textId="77777777" w:rsidR="009015A1" w:rsidRDefault="009015A1" w:rsidP="009015A1">
      <w:pPr>
        <w:pStyle w:val="ListParagraph"/>
      </w:pPr>
      <w:r>
        <w:tab/>
        <w:t>{</w:t>
      </w:r>
    </w:p>
    <w:p w14:paraId="7E6A3CB6" w14:textId="77777777" w:rsidR="009015A1" w:rsidRDefault="009015A1" w:rsidP="009015A1">
      <w:pPr>
        <w:pStyle w:val="ListParagraph"/>
        <w:ind w:firstLine="720"/>
      </w:pPr>
      <w:r>
        <w:t xml:space="preserve">    "TripId": {{tripId}},</w:t>
      </w:r>
    </w:p>
    <w:p w14:paraId="4CA80129" w14:textId="77777777" w:rsidR="009015A1" w:rsidRDefault="009015A1" w:rsidP="009015A1">
      <w:pPr>
        <w:pStyle w:val="ListParagraph"/>
        <w:ind w:firstLine="720"/>
      </w:pPr>
      <w:r>
        <w:t xml:space="preserve">    "RiderId": 26,</w:t>
      </w:r>
    </w:p>
    <w:p w14:paraId="64416339" w14:textId="77777777" w:rsidR="009015A1" w:rsidRDefault="009015A1" w:rsidP="009015A1">
      <w:pPr>
        <w:pStyle w:val="ListParagraph"/>
        <w:ind w:firstLine="720"/>
      </w:pPr>
      <w:r>
        <w:t xml:space="preserve">    "Action": "TripStarted"</w:t>
      </w:r>
    </w:p>
    <w:p w14:paraId="498C95CC" w14:textId="1D84CD0E" w:rsidR="00C02402" w:rsidRDefault="009015A1" w:rsidP="009015A1">
      <w:pPr>
        <w:pStyle w:val="ListParagraph"/>
        <w:ind w:firstLine="720"/>
      </w:pPr>
      <w:r>
        <w:t>}</w:t>
      </w:r>
    </w:p>
    <w:p w14:paraId="1BB42650" w14:textId="4C1A2418" w:rsidR="003C5581" w:rsidRDefault="003C5581" w:rsidP="003772F8">
      <w:pPr>
        <w:pStyle w:val="ListParagraph"/>
        <w:numPr>
          <w:ilvl w:val="0"/>
          <w:numId w:val="24"/>
        </w:numPr>
      </w:pPr>
      <w:r>
        <w:lastRenderedPageBreak/>
        <w:t>Cancel trip:</w:t>
      </w:r>
    </w:p>
    <w:p w14:paraId="21E79060" w14:textId="7265ECA1" w:rsidR="00333844" w:rsidRDefault="00333844" w:rsidP="00333844"/>
    <w:p w14:paraId="4A79FACA" w14:textId="77777777" w:rsidR="00333844" w:rsidRDefault="00333844" w:rsidP="00333844">
      <w:pPr>
        <w:ind w:left="720"/>
      </w:pPr>
      <w:r>
        <w:t>Type: PUT</w:t>
      </w:r>
    </w:p>
    <w:p w14:paraId="4496F950" w14:textId="77777777" w:rsidR="00333844" w:rsidRDefault="00333844" w:rsidP="00333844">
      <w:pPr>
        <w:ind w:left="720"/>
      </w:pPr>
      <w:r>
        <w:t>URL:</w:t>
      </w:r>
      <w:r w:rsidRPr="0016417E">
        <w:t xml:space="preserve"> </w:t>
      </w:r>
      <w:hyperlink r:id="rId26" w:history="1">
        <w:r w:rsidRPr="001B613E">
          <w:rPr>
            <w:rStyle w:val="Hyperlink"/>
          </w:rPr>
          <w:t>https://localhost:44383/api/Auth/rider/{RiderId}/trips/{TripId}</w:t>
        </w:r>
      </w:hyperlink>
    </w:p>
    <w:p w14:paraId="6EE75B69" w14:textId="77777777" w:rsidR="00333844" w:rsidRDefault="00333844" w:rsidP="00333844">
      <w:pPr>
        <w:ind w:left="720"/>
      </w:pPr>
      <w:r>
        <w:t>Request Body:</w:t>
      </w:r>
    </w:p>
    <w:p w14:paraId="0CCC1003" w14:textId="77777777" w:rsidR="000D1316" w:rsidRDefault="00333844" w:rsidP="000D1316">
      <w:pPr>
        <w:pStyle w:val="ListParagraph"/>
      </w:pPr>
      <w:r>
        <w:tab/>
      </w:r>
      <w:r w:rsidR="000D1316">
        <w:t>{</w:t>
      </w:r>
    </w:p>
    <w:p w14:paraId="0B8EF080" w14:textId="77777777" w:rsidR="000D1316" w:rsidRDefault="000D1316" w:rsidP="000D1316">
      <w:pPr>
        <w:pStyle w:val="ListParagraph"/>
        <w:ind w:firstLine="720"/>
      </w:pPr>
      <w:r>
        <w:t xml:space="preserve">    "TripId": {{tripId}},</w:t>
      </w:r>
    </w:p>
    <w:p w14:paraId="05AD14D4" w14:textId="77777777" w:rsidR="000D1316" w:rsidRDefault="000D1316" w:rsidP="000D1316">
      <w:pPr>
        <w:pStyle w:val="ListParagraph"/>
        <w:ind w:firstLine="720"/>
      </w:pPr>
      <w:r>
        <w:t xml:space="preserve">    "RiderId": 26,</w:t>
      </w:r>
    </w:p>
    <w:p w14:paraId="5C04B094" w14:textId="77777777" w:rsidR="000D1316" w:rsidRDefault="000D1316" w:rsidP="000D1316">
      <w:pPr>
        <w:pStyle w:val="ListParagraph"/>
        <w:ind w:firstLine="720"/>
      </w:pPr>
      <w:r>
        <w:t xml:space="preserve">    "Action": "TripCancelled",</w:t>
      </w:r>
    </w:p>
    <w:p w14:paraId="3AF6F402" w14:textId="77777777" w:rsidR="000D1316" w:rsidRDefault="000D1316" w:rsidP="000D1316">
      <w:pPr>
        <w:pStyle w:val="ListParagraph"/>
        <w:ind w:firstLine="720"/>
      </w:pPr>
      <w:r>
        <w:t xml:space="preserve">    "PaymentMethod": "Cash",</w:t>
      </w:r>
    </w:p>
    <w:p w14:paraId="2EFBCD30" w14:textId="77777777" w:rsidR="000D1316" w:rsidRDefault="000D1316" w:rsidP="000D1316">
      <w:pPr>
        <w:pStyle w:val="ListParagraph"/>
        <w:ind w:firstLine="720"/>
      </w:pPr>
      <w:r>
        <w:t xml:space="preserve">    "CancelledBy": "Rider"</w:t>
      </w:r>
    </w:p>
    <w:p w14:paraId="4B33C337" w14:textId="706129FC" w:rsidR="00333844" w:rsidRDefault="000D1316" w:rsidP="000D1316">
      <w:pPr>
        <w:pStyle w:val="ListParagraph"/>
        <w:ind w:firstLine="720"/>
      </w:pPr>
      <w:r>
        <w:t>}</w:t>
      </w:r>
    </w:p>
    <w:p w14:paraId="5A94986A" w14:textId="77777777" w:rsidR="00BE3D6B" w:rsidRDefault="00BE3D6B" w:rsidP="000D1316">
      <w:pPr>
        <w:pStyle w:val="ListParagraph"/>
        <w:ind w:firstLine="720"/>
      </w:pPr>
    </w:p>
    <w:p w14:paraId="5EADA08D" w14:textId="36F7EC77" w:rsidR="003C5581" w:rsidRDefault="003C5581" w:rsidP="003772F8">
      <w:pPr>
        <w:pStyle w:val="ListParagraph"/>
        <w:numPr>
          <w:ilvl w:val="0"/>
          <w:numId w:val="24"/>
        </w:numPr>
      </w:pPr>
      <w:r>
        <w:t>Complete trip:</w:t>
      </w:r>
    </w:p>
    <w:p w14:paraId="60376DFD" w14:textId="50BE6307" w:rsidR="007339EB" w:rsidRDefault="007339EB" w:rsidP="007339EB"/>
    <w:p w14:paraId="1F58080E" w14:textId="77777777" w:rsidR="007339EB" w:rsidRDefault="007339EB" w:rsidP="007339EB">
      <w:pPr>
        <w:ind w:left="720"/>
      </w:pPr>
      <w:r>
        <w:t>Type: PUT</w:t>
      </w:r>
    </w:p>
    <w:p w14:paraId="0F39C952" w14:textId="77777777" w:rsidR="007339EB" w:rsidRDefault="007339EB" w:rsidP="007339EB">
      <w:pPr>
        <w:ind w:left="720"/>
      </w:pPr>
      <w:r>
        <w:t>URL:</w:t>
      </w:r>
      <w:r w:rsidRPr="0016417E">
        <w:t xml:space="preserve"> </w:t>
      </w:r>
      <w:hyperlink r:id="rId27" w:history="1">
        <w:r w:rsidRPr="001B613E">
          <w:rPr>
            <w:rStyle w:val="Hyperlink"/>
          </w:rPr>
          <w:t>https://localhost:44383/api/Auth/rider/</w:t>
        </w:r>
        <w:bookmarkStart w:id="0" w:name="_Hlk70880674"/>
        <w:r w:rsidRPr="001B613E">
          <w:rPr>
            <w:rStyle w:val="Hyperlink"/>
          </w:rPr>
          <w:t>{RiderId}</w:t>
        </w:r>
        <w:bookmarkEnd w:id="0"/>
        <w:r w:rsidRPr="001B613E">
          <w:rPr>
            <w:rStyle w:val="Hyperlink"/>
          </w:rPr>
          <w:t>/trips/{TripId}</w:t>
        </w:r>
      </w:hyperlink>
    </w:p>
    <w:p w14:paraId="36ED0629" w14:textId="77777777" w:rsidR="007339EB" w:rsidRDefault="007339EB" w:rsidP="007339EB">
      <w:pPr>
        <w:ind w:left="720"/>
      </w:pPr>
      <w:r>
        <w:t>Request Body:</w:t>
      </w:r>
    </w:p>
    <w:p w14:paraId="199DDB6D" w14:textId="77777777" w:rsidR="009B5670" w:rsidRDefault="007339EB" w:rsidP="009B5670">
      <w:pPr>
        <w:pStyle w:val="ListParagraph"/>
      </w:pPr>
      <w:r>
        <w:tab/>
      </w:r>
      <w:r w:rsidR="009B5670">
        <w:t>{</w:t>
      </w:r>
    </w:p>
    <w:p w14:paraId="57F79DD7" w14:textId="77777777" w:rsidR="009B5670" w:rsidRDefault="009B5670" w:rsidP="009B5670">
      <w:pPr>
        <w:pStyle w:val="ListParagraph"/>
        <w:ind w:firstLine="720"/>
      </w:pPr>
      <w:r>
        <w:t xml:space="preserve">    "TripId": {{tripId}},</w:t>
      </w:r>
    </w:p>
    <w:p w14:paraId="516F389E" w14:textId="77777777" w:rsidR="009B5670" w:rsidRDefault="009B5670" w:rsidP="009B5670">
      <w:pPr>
        <w:pStyle w:val="ListParagraph"/>
        <w:ind w:firstLine="720"/>
      </w:pPr>
      <w:r>
        <w:t xml:space="preserve">    "RiderId": 26,</w:t>
      </w:r>
    </w:p>
    <w:p w14:paraId="32DBD460" w14:textId="77777777" w:rsidR="009B5670" w:rsidRDefault="009B5670" w:rsidP="009B5670">
      <w:pPr>
        <w:pStyle w:val="ListParagraph"/>
        <w:ind w:firstLine="720"/>
      </w:pPr>
      <w:r>
        <w:t xml:space="preserve">    "Action": "TripCompleted",</w:t>
      </w:r>
    </w:p>
    <w:p w14:paraId="366F2B96" w14:textId="77777777" w:rsidR="009B5670" w:rsidRDefault="009B5670" w:rsidP="009B5670">
      <w:pPr>
        <w:pStyle w:val="ListParagraph"/>
        <w:ind w:firstLine="720"/>
      </w:pPr>
      <w:r>
        <w:t xml:space="preserve">    "PaymentMethod": "Cash"</w:t>
      </w:r>
    </w:p>
    <w:p w14:paraId="32E9DBE3" w14:textId="17EDD265" w:rsidR="007339EB" w:rsidRDefault="009B5670" w:rsidP="009B5670">
      <w:pPr>
        <w:pStyle w:val="ListParagraph"/>
        <w:ind w:firstLine="720"/>
      </w:pPr>
      <w:r>
        <w:t>}</w:t>
      </w:r>
    </w:p>
    <w:p w14:paraId="19AD1DFF" w14:textId="77777777" w:rsidR="009B5670" w:rsidRDefault="009B5670" w:rsidP="007B2144"/>
    <w:p w14:paraId="078871E4" w14:textId="2EE62DCD" w:rsidR="003C5581" w:rsidRDefault="003C5581" w:rsidP="003772F8">
      <w:pPr>
        <w:pStyle w:val="ListParagraph"/>
        <w:numPr>
          <w:ilvl w:val="0"/>
          <w:numId w:val="24"/>
        </w:numPr>
      </w:pPr>
      <w:r>
        <w:t>Get all ratings given:</w:t>
      </w:r>
    </w:p>
    <w:p w14:paraId="4F77ED42" w14:textId="2BE9A8AE" w:rsidR="002434CC" w:rsidRDefault="002434CC" w:rsidP="002434CC"/>
    <w:p w14:paraId="1D46A4BF" w14:textId="77777777" w:rsidR="00403C26" w:rsidRDefault="00403C26" w:rsidP="00403C26">
      <w:pPr>
        <w:ind w:left="720"/>
      </w:pPr>
      <w:r>
        <w:t>Type: GET</w:t>
      </w:r>
    </w:p>
    <w:p w14:paraId="3DF8F20E" w14:textId="638096F4" w:rsidR="00403C26" w:rsidRDefault="00403C26" w:rsidP="00403C26">
      <w:pPr>
        <w:ind w:left="720"/>
      </w:pPr>
      <w:r>
        <w:t>URL:</w:t>
      </w:r>
      <w:r w:rsidRPr="001E2BF9">
        <w:t xml:space="preserve"> </w:t>
      </w:r>
      <w:hyperlink r:id="rId28" w:history="1">
        <w:r w:rsidRPr="001B613E">
          <w:rPr>
            <w:rStyle w:val="Hyperlink"/>
          </w:rPr>
          <w:t>https://localhost:44383/api/rider/</w:t>
        </w:r>
        <w:r w:rsidR="00FE716A" w:rsidRPr="00FE716A">
          <w:rPr>
            <w:rStyle w:val="Hyperlink"/>
          </w:rPr>
          <w:t>{RiderId}</w:t>
        </w:r>
        <w:r w:rsidRPr="001B613E">
          <w:rPr>
            <w:rStyle w:val="Hyperlink"/>
          </w:rPr>
          <w:t>/ratings/</w:t>
        </w:r>
      </w:hyperlink>
    </w:p>
    <w:p w14:paraId="4A5A0919" w14:textId="77777777" w:rsidR="00403C26" w:rsidRDefault="00403C26" w:rsidP="00403C26">
      <w:pPr>
        <w:ind w:left="720"/>
      </w:pPr>
    </w:p>
    <w:p w14:paraId="0CC32C5E" w14:textId="48AA8925" w:rsidR="003C5581" w:rsidRDefault="003C5581" w:rsidP="003772F8">
      <w:pPr>
        <w:pStyle w:val="ListParagraph"/>
        <w:numPr>
          <w:ilvl w:val="0"/>
          <w:numId w:val="24"/>
        </w:numPr>
      </w:pPr>
      <w:r>
        <w:t>Get a rating given:</w:t>
      </w:r>
    </w:p>
    <w:p w14:paraId="515C3C43" w14:textId="3B09CE59" w:rsidR="00EC72CF" w:rsidRDefault="00EC72CF" w:rsidP="00EC72CF"/>
    <w:p w14:paraId="7F867C32" w14:textId="77777777" w:rsidR="00EC72CF" w:rsidRDefault="00EC72CF" w:rsidP="00EC72CF">
      <w:pPr>
        <w:ind w:left="720"/>
      </w:pPr>
      <w:r>
        <w:t>Type: GET</w:t>
      </w:r>
    </w:p>
    <w:p w14:paraId="023DFADC" w14:textId="382B4355" w:rsidR="00EC72CF" w:rsidRDefault="00EC72CF" w:rsidP="00F044CA">
      <w:pPr>
        <w:ind w:left="720"/>
      </w:pPr>
      <w:r>
        <w:t>URL:</w:t>
      </w:r>
      <w:r w:rsidRPr="001E2BF9">
        <w:t xml:space="preserve"> </w:t>
      </w:r>
      <w:hyperlink r:id="rId29" w:history="1">
        <w:r w:rsidR="00C343EE" w:rsidRPr="001B613E">
          <w:rPr>
            <w:rStyle w:val="Hyperlink"/>
          </w:rPr>
          <w:t>https://localhost:44383/api/rider/{RiderId}/ratings/</w:t>
        </w:r>
        <w:r w:rsidR="00C343EE" w:rsidRPr="001B613E">
          <w:rPr>
            <w:rStyle w:val="Hyperlink"/>
          </w:rPr>
          <w:t>{TripId}</w:t>
        </w:r>
      </w:hyperlink>
    </w:p>
    <w:p w14:paraId="0EBEC227" w14:textId="77777777" w:rsidR="00F044CA" w:rsidRDefault="00F044CA" w:rsidP="00F044CA">
      <w:pPr>
        <w:ind w:left="720"/>
      </w:pPr>
    </w:p>
    <w:p w14:paraId="4F0B72BA" w14:textId="1D8F6459" w:rsidR="003C5581" w:rsidRDefault="003C5581" w:rsidP="003772F8">
      <w:pPr>
        <w:pStyle w:val="ListParagraph"/>
        <w:numPr>
          <w:ilvl w:val="0"/>
          <w:numId w:val="24"/>
        </w:numPr>
      </w:pPr>
      <w:r>
        <w:t>Set rating:</w:t>
      </w:r>
    </w:p>
    <w:p w14:paraId="2109756A" w14:textId="77777777" w:rsidR="001052C2" w:rsidRDefault="001052C2" w:rsidP="001052C2"/>
    <w:p w14:paraId="438314CB" w14:textId="06D83348" w:rsidR="001052C2" w:rsidRDefault="001052C2" w:rsidP="001052C2">
      <w:pPr>
        <w:ind w:left="720"/>
      </w:pPr>
      <w:r>
        <w:t xml:space="preserve">Type: </w:t>
      </w:r>
      <w:r w:rsidR="00502404">
        <w:t>POS</w:t>
      </w:r>
      <w:r w:rsidR="00FB6BB5">
        <w:t>T</w:t>
      </w:r>
    </w:p>
    <w:p w14:paraId="16C192E1" w14:textId="2075CBB2" w:rsidR="001052C2" w:rsidRDefault="001052C2" w:rsidP="001052C2">
      <w:pPr>
        <w:ind w:left="720"/>
      </w:pPr>
      <w:r>
        <w:t>URL:</w:t>
      </w:r>
      <w:r w:rsidRPr="0016417E">
        <w:t xml:space="preserve"> </w:t>
      </w:r>
      <w:hyperlink r:id="rId30" w:history="1">
        <w:r w:rsidR="00D503F5" w:rsidRPr="001B613E">
          <w:rPr>
            <w:rStyle w:val="Hyperlink"/>
          </w:rPr>
          <w:t>https://localhost:44383/api/rider/</w:t>
        </w:r>
        <w:r w:rsidR="00D503F5" w:rsidRPr="00FE716A">
          <w:rPr>
            <w:rStyle w:val="Hyperlink"/>
          </w:rPr>
          <w:t>{RiderId}</w:t>
        </w:r>
        <w:r w:rsidR="00D503F5" w:rsidRPr="001B613E">
          <w:rPr>
            <w:rStyle w:val="Hyperlink"/>
          </w:rPr>
          <w:t>/ratings/</w:t>
        </w:r>
      </w:hyperlink>
    </w:p>
    <w:p w14:paraId="1B2C8121" w14:textId="77777777" w:rsidR="001052C2" w:rsidRDefault="001052C2" w:rsidP="001052C2">
      <w:pPr>
        <w:ind w:left="720"/>
      </w:pPr>
      <w:r>
        <w:t>Request Body:</w:t>
      </w:r>
    </w:p>
    <w:p w14:paraId="7FFD5165" w14:textId="77777777" w:rsidR="00EB2F71" w:rsidRDefault="001052C2" w:rsidP="00EB2F71">
      <w:pPr>
        <w:pStyle w:val="ListParagraph"/>
      </w:pPr>
      <w:r>
        <w:tab/>
      </w:r>
      <w:r w:rsidR="00EB2F71">
        <w:t>{</w:t>
      </w:r>
    </w:p>
    <w:p w14:paraId="34287C0A" w14:textId="77777777" w:rsidR="00EB2F71" w:rsidRDefault="00EB2F71" w:rsidP="00EB2F71">
      <w:pPr>
        <w:pStyle w:val="ListParagraph"/>
        <w:ind w:firstLine="720"/>
      </w:pPr>
      <w:r>
        <w:t xml:space="preserve">    "RiderId":26,</w:t>
      </w:r>
    </w:p>
    <w:p w14:paraId="102B584A" w14:textId="77777777" w:rsidR="00EB2F71" w:rsidRDefault="00EB2F71" w:rsidP="00EB2F71">
      <w:pPr>
        <w:pStyle w:val="ListParagraph"/>
        <w:ind w:firstLine="720"/>
      </w:pPr>
      <w:r>
        <w:t xml:space="preserve">    "DriverId":5,</w:t>
      </w:r>
    </w:p>
    <w:p w14:paraId="69E6BB63" w14:textId="77777777" w:rsidR="00EB2F71" w:rsidRDefault="00EB2F71" w:rsidP="00EB2F71">
      <w:pPr>
        <w:pStyle w:val="ListParagraph"/>
        <w:ind w:firstLine="720"/>
      </w:pPr>
      <w:r>
        <w:t xml:space="preserve">    "TripId": 19,</w:t>
      </w:r>
    </w:p>
    <w:p w14:paraId="53AFC11F" w14:textId="77777777" w:rsidR="00EB2F71" w:rsidRDefault="00EB2F71" w:rsidP="00EB2F71">
      <w:pPr>
        <w:pStyle w:val="ListParagraph"/>
        <w:ind w:firstLine="720"/>
      </w:pPr>
      <w:r>
        <w:t xml:space="preserve">    "Comments": "Good Comfort.",</w:t>
      </w:r>
    </w:p>
    <w:p w14:paraId="18909B47" w14:textId="77777777" w:rsidR="00EB2F71" w:rsidRDefault="00EB2F71" w:rsidP="00EB2F71">
      <w:pPr>
        <w:pStyle w:val="ListParagraph"/>
        <w:ind w:firstLine="720"/>
      </w:pPr>
      <w:r>
        <w:t xml:space="preserve">    "MediaAttached":"",</w:t>
      </w:r>
    </w:p>
    <w:p w14:paraId="7EA1C489" w14:textId="77777777" w:rsidR="00EB2F71" w:rsidRDefault="00EB2F71" w:rsidP="00EB2F71">
      <w:pPr>
        <w:pStyle w:val="ListParagraph"/>
        <w:ind w:firstLine="720"/>
      </w:pPr>
      <w:r>
        <w:t xml:space="preserve">    "RatingOfRider": 4</w:t>
      </w:r>
    </w:p>
    <w:p w14:paraId="759BDAAD" w14:textId="07BFB474" w:rsidR="003C5581" w:rsidRDefault="00EB2F71" w:rsidP="008E548A">
      <w:pPr>
        <w:pStyle w:val="ListParagraph"/>
        <w:ind w:firstLine="720"/>
      </w:pPr>
      <w:r>
        <w:t>}</w:t>
      </w:r>
    </w:p>
    <w:p w14:paraId="4CC43FC5" w14:textId="77777777" w:rsidR="003C5581" w:rsidRDefault="003C5581" w:rsidP="003C5581">
      <w:pPr>
        <w:pStyle w:val="Heading2"/>
      </w:pPr>
      <w:r>
        <w:lastRenderedPageBreak/>
        <w:t>Accessible by Admins:</w:t>
      </w:r>
    </w:p>
    <w:p w14:paraId="6B8714B8" w14:textId="77777777" w:rsidR="003C5581" w:rsidRDefault="003C5581" w:rsidP="003C5581">
      <w:pPr>
        <w:pStyle w:val="Heading2"/>
      </w:pPr>
    </w:p>
    <w:p w14:paraId="64D1C74A" w14:textId="733F082D" w:rsidR="003C5581" w:rsidRDefault="003C5581" w:rsidP="003C5581">
      <w:pPr>
        <w:pStyle w:val="ListParagraph"/>
        <w:numPr>
          <w:ilvl w:val="0"/>
          <w:numId w:val="24"/>
        </w:numPr>
      </w:pPr>
      <w:r>
        <w:t>Block/Unblock Riders:</w:t>
      </w:r>
    </w:p>
    <w:p w14:paraId="54299ADC" w14:textId="547F70B7" w:rsidR="002D32F4" w:rsidRDefault="002D32F4" w:rsidP="002D32F4"/>
    <w:p w14:paraId="73DCF6EE" w14:textId="77777777" w:rsidR="002D32F4" w:rsidRDefault="002D32F4" w:rsidP="002D32F4">
      <w:pPr>
        <w:ind w:left="720"/>
      </w:pPr>
      <w:r>
        <w:t>Type: POST</w:t>
      </w:r>
    </w:p>
    <w:p w14:paraId="7EF9EE0F" w14:textId="492239CA" w:rsidR="002D32F4" w:rsidRDefault="002D32F4" w:rsidP="002D32F4">
      <w:pPr>
        <w:ind w:left="720"/>
      </w:pPr>
      <w:r>
        <w:t>URL:</w:t>
      </w:r>
      <w:r w:rsidRPr="0016417E">
        <w:t xml:space="preserve"> </w:t>
      </w:r>
      <w:hyperlink r:id="rId31" w:history="1">
        <w:r w:rsidRPr="001B613E">
          <w:rPr>
            <w:rStyle w:val="Hyperlink"/>
          </w:rPr>
          <w:t>https://localhost:44383/api/admins/2/rider/26</w:t>
        </w:r>
      </w:hyperlink>
    </w:p>
    <w:p w14:paraId="552EC157" w14:textId="77777777" w:rsidR="002D32F4" w:rsidRDefault="002D32F4" w:rsidP="002D32F4">
      <w:pPr>
        <w:ind w:firstLine="720"/>
      </w:pPr>
      <w:r>
        <w:t>Request Body:</w:t>
      </w:r>
    </w:p>
    <w:p w14:paraId="69267102" w14:textId="77777777" w:rsidR="00E023C4" w:rsidRDefault="002D32F4" w:rsidP="00E023C4">
      <w:pPr>
        <w:pStyle w:val="ListParagraph"/>
      </w:pPr>
      <w:r>
        <w:tab/>
      </w:r>
      <w:r w:rsidR="00E023C4">
        <w:t>{</w:t>
      </w:r>
    </w:p>
    <w:p w14:paraId="02CA51EA" w14:textId="77777777" w:rsidR="00E023C4" w:rsidRDefault="00E023C4" w:rsidP="00E023C4">
      <w:pPr>
        <w:pStyle w:val="ListParagraph"/>
        <w:ind w:firstLine="720"/>
      </w:pPr>
      <w:r>
        <w:t xml:space="preserve">    "action": "unblock"</w:t>
      </w:r>
    </w:p>
    <w:p w14:paraId="38140A53" w14:textId="3E250E36" w:rsidR="002D32F4" w:rsidRDefault="00E023C4" w:rsidP="00E023C4">
      <w:pPr>
        <w:pStyle w:val="ListParagraph"/>
        <w:ind w:firstLine="720"/>
      </w:pPr>
      <w:r>
        <w:t>}</w:t>
      </w:r>
    </w:p>
    <w:p w14:paraId="2E9EFF71" w14:textId="77777777" w:rsidR="00AE1632" w:rsidRDefault="00AE1632" w:rsidP="00A4080F"/>
    <w:p w14:paraId="527D02D0" w14:textId="1DF3352C" w:rsidR="003C5581" w:rsidRDefault="003C5581" w:rsidP="003C5581">
      <w:pPr>
        <w:pStyle w:val="ListParagraph"/>
        <w:numPr>
          <w:ilvl w:val="0"/>
          <w:numId w:val="24"/>
        </w:numPr>
      </w:pPr>
      <w:r>
        <w:t>Set ride types:</w:t>
      </w:r>
    </w:p>
    <w:p w14:paraId="164BA052" w14:textId="2BB5401C" w:rsidR="00A4080F" w:rsidRDefault="00A4080F" w:rsidP="00A4080F"/>
    <w:p w14:paraId="0B9AB0FC" w14:textId="77777777" w:rsidR="00A4080F" w:rsidRDefault="00A4080F" w:rsidP="00A4080F">
      <w:pPr>
        <w:ind w:left="720"/>
      </w:pPr>
      <w:r>
        <w:t>Type: POST</w:t>
      </w:r>
    </w:p>
    <w:p w14:paraId="488471D0" w14:textId="2C239816" w:rsidR="00A4080F" w:rsidRDefault="00A4080F" w:rsidP="00A4080F">
      <w:pPr>
        <w:ind w:left="720"/>
      </w:pPr>
      <w:r>
        <w:t>URL:</w:t>
      </w:r>
      <w:r w:rsidRPr="0016417E">
        <w:t xml:space="preserve"> </w:t>
      </w:r>
      <w:hyperlink r:id="rId32" w:history="1">
        <w:r w:rsidR="007E34F3" w:rsidRPr="001B613E">
          <w:rPr>
            <w:rStyle w:val="Hyperlink"/>
          </w:rPr>
          <w:t>https://localhost:44383/api/ridetypes</w:t>
        </w:r>
      </w:hyperlink>
      <w:r w:rsidR="007E34F3">
        <w:t xml:space="preserve"> </w:t>
      </w:r>
    </w:p>
    <w:p w14:paraId="1C0F103B" w14:textId="77777777" w:rsidR="00A4080F" w:rsidRDefault="00A4080F" w:rsidP="00A4080F">
      <w:pPr>
        <w:ind w:firstLine="720"/>
      </w:pPr>
      <w:r>
        <w:t>Request Body:</w:t>
      </w:r>
    </w:p>
    <w:p w14:paraId="69BBC6E4" w14:textId="77777777" w:rsidR="00687F92" w:rsidRDefault="00A4080F" w:rsidP="00687F92">
      <w:pPr>
        <w:pStyle w:val="ListParagraph"/>
      </w:pPr>
      <w:r>
        <w:tab/>
      </w:r>
      <w:r w:rsidR="00687F92">
        <w:t>{</w:t>
      </w:r>
    </w:p>
    <w:p w14:paraId="63CA0519" w14:textId="77777777" w:rsidR="00687F92" w:rsidRDefault="00687F92" w:rsidP="00687F92">
      <w:pPr>
        <w:pStyle w:val="ListParagraph"/>
        <w:ind w:firstLine="720"/>
      </w:pPr>
      <w:r>
        <w:t xml:space="preserve">    "rideName": "UberNew",</w:t>
      </w:r>
    </w:p>
    <w:p w14:paraId="58327BFA" w14:textId="77777777" w:rsidR="00687F92" w:rsidRDefault="00687F92" w:rsidP="00687F92">
      <w:pPr>
        <w:pStyle w:val="ListParagraph"/>
        <w:ind w:firstLine="720"/>
      </w:pPr>
      <w:r>
        <w:t xml:space="preserve">    "pricePerKm": 8,</w:t>
      </w:r>
    </w:p>
    <w:p w14:paraId="23CB153E" w14:textId="77777777" w:rsidR="00687F92" w:rsidRDefault="00687F92" w:rsidP="00687F92">
      <w:pPr>
        <w:pStyle w:val="ListParagraph"/>
        <w:ind w:firstLine="720"/>
      </w:pPr>
      <w:r>
        <w:t xml:space="preserve">    "seatingCapacity": 3</w:t>
      </w:r>
    </w:p>
    <w:p w14:paraId="636944BE" w14:textId="7472FDD7" w:rsidR="00A4080F" w:rsidRDefault="00687F92" w:rsidP="00687F92">
      <w:pPr>
        <w:pStyle w:val="ListParagraph"/>
        <w:ind w:firstLine="720"/>
      </w:pPr>
      <w:r>
        <w:t>}</w:t>
      </w:r>
    </w:p>
    <w:p w14:paraId="7A811D69" w14:textId="77777777" w:rsidR="0045080C" w:rsidRDefault="0045080C" w:rsidP="00687F92">
      <w:pPr>
        <w:pStyle w:val="ListParagraph"/>
        <w:ind w:firstLine="720"/>
      </w:pPr>
    </w:p>
    <w:p w14:paraId="69552270" w14:textId="23375F95" w:rsidR="003C5581" w:rsidRDefault="003C5581" w:rsidP="003C5581">
      <w:pPr>
        <w:pStyle w:val="ListParagraph"/>
        <w:numPr>
          <w:ilvl w:val="0"/>
          <w:numId w:val="24"/>
        </w:numPr>
      </w:pPr>
      <w:r>
        <w:t>Update ride types:</w:t>
      </w:r>
    </w:p>
    <w:p w14:paraId="1E5A8B35" w14:textId="13FA0D77" w:rsidR="009E6A6D" w:rsidRDefault="009E6A6D" w:rsidP="009E6A6D"/>
    <w:p w14:paraId="7286AC49" w14:textId="289551FA" w:rsidR="00B44160" w:rsidRDefault="00B44160" w:rsidP="00B44160">
      <w:pPr>
        <w:ind w:left="720"/>
      </w:pPr>
      <w:r>
        <w:t xml:space="preserve">Type: </w:t>
      </w:r>
      <w:r w:rsidR="00DC102E">
        <w:t>PUT</w:t>
      </w:r>
    </w:p>
    <w:p w14:paraId="338C6DD9" w14:textId="6D5A32D8" w:rsidR="00B44160" w:rsidRDefault="00B44160" w:rsidP="00B44160">
      <w:pPr>
        <w:ind w:left="720"/>
      </w:pPr>
      <w:r>
        <w:t>URL:</w:t>
      </w:r>
      <w:r w:rsidRPr="0016417E">
        <w:t xml:space="preserve"> </w:t>
      </w:r>
      <w:hyperlink r:id="rId33" w:history="1">
        <w:r w:rsidR="00EA7F2A" w:rsidRPr="001B613E">
          <w:rPr>
            <w:rStyle w:val="Hyperlink"/>
          </w:rPr>
          <w:t>https://localhost:44383/api/ridetypes</w:t>
        </w:r>
        <w:r w:rsidR="00EA7F2A" w:rsidRPr="001B613E">
          <w:rPr>
            <w:rStyle w:val="Hyperlink"/>
          </w:rPr>
          <w:t>/{RideTypeId}</w:t>
        </w:r>
      </w:hyperlink>
      <w:r w:rsidR="00EA7F2A">
        <w:t xml:space="preserve"> </w:t>
      </w:r>
      <w:r>
        <w:t xml:space="preserve"> </w:t>
      </w:r>
    </w:p>
    <w:p w14:paraId="2D5EE517" w14:textId="77777777" w:rsidR="00B44160" w:rsidRDefault="00B44160" w:rsidP="00B44160">
      <w:pPr>
        <w:ind w:firstLine="720"/>
      </w:pPr>
      <w:r>
        <w:t>Request Body:</w:t>
      </w:r>
    </w:p>
    <w:p w14:paraId="2C87733B" w14:textId="77777777" w:rsidR="00B44160" w:rsidRDefault="00B44160" w:rsidP="00B44160">
      <w:pPr>
        <w:pStyle w:val="ListParagraph"/>
      </w:pPr>
      <w:r>
        <w:tab/>
        <w:t>{</w:t>
      </w:r>
    </w:p>
    <w:p w14:paraId="635C6A09" w14:textId="77777777" w:rsidR="00B44160" w:rsidRDefault="00B44160" w:rsidP="00B44160">
      <w:pPr>
        <w:pStyle w:val="ListParagraph"/>
        <w:ind w:firstLine="720"/>
      </w:pPr>
      <w:r>
        <w:t xml:space="preserve">    "rideName": "UberNew",</w:t>
      </w:r>
    </w:p>
    <w:p w14:paraId="6B5CBFAC" w14:textId="77777777" w:rsidR="00B44160" w:rsidRDefault="00B44160" w:rsidP="00B44160">
      <w:pPr>
        <w:pStyle w:val="ListParagraph"/>
        <w:ind w:firstLine="720"/>
      </w:pPr>
      <w:r>
        <w:t xml:space="preserve">    "pricePerKm": 8,</w:t>
      </w:r>
    </w:p>
    <w:p w14:paraId="6032129B" w14:textId="77777777" w:rsidR="00B44160" w:rsidRDefault="00B44160" w:rsidP="00B44160">
      <w:pPr>
        <w:pStyle w:val="ListParagraph"/>
        <w:ind w:firstLine="720"/>
      </w:pPr>
      <w:r>
        <w:t xml:space="preserve">    "seatingCapacity": 3</w:t>
      </w:r>
    </w:p>
    <w:p w14:paraId="7C00BE83" w14:textId="77777777" w:rsidR="00B44160" w:rsidRDefault="00B44160" w:rsidP="00B44160">
      <w:pPr>
        <w:pStyle w:val="ListParagraph"/>
        <w:ind w:firstLine="720"/>
      </w:pPr>
      <w:r>
        <w:t>}</w:t>
      </w:r>
    </w:p>
    <w:p w14:paraId="7AE3374A" w14:textId="77777777" w:rsidR="00B84D66" w:rsidRDefault="00B84D66" w:rsidP="009E6A6D"/>
    <w:p w14:paraId="5368DA8A" w14:textId="1C9C9FA0" w:rsidR="006F1307" w:rsidRDefault="003C5581" w:rsidP="006F1307">
      <w:pPr>
        <w:pStyle w:val="ListParagraph"/>
        <w:numPr>
          <w:ilvl w:val="0"/>
          <w:numId w:val="24"/>
        </w:numPr>
      </w:pPr>
      <w:r>
        <w:t>Delete ride types:</w:t>
      </w:r>
    </w:p>
    <w:p w14:paraId="3FA47060" w14:textId="336950B7" w:rsidR="008938AB" w:rsidRDefault="008938AB" w:rsidP="008938AB"/>
    <w:p w14:paraId="3C8BAB40" w14:textId="22CC8590" w:rsidR="008938AB" w:rsidRDefault="008938AB" w:rsidP="008938AB">
      <w:pPr>
        <w:ind w:left="720"/>
      </w:pPr>
      <w:r>
        <w:t xml:space="preserve">Type: </w:t>
      </w:r>
      <w:r w:rsidR="0082099D">
        <w:t>DELETE</w:t>
      </w:r>
    </w:p>
    <w:p w14:paraId="55359D5A" w14:textId="7364C3DA" w:rsidR="008938AB" w:rsidRDefault="008938AB" w:rsidP="008938AB">
      <w:pPr>
        <w:ind w:left="720"/>
      </w:pPr>
      <w:r>
        <w:t>URL:</w:t>
      </w:r>
      <w:r w:rsidRPr="001E2BF9">
        <w:t xml:space="preserve"> </w:t>
      </w:r>
      <w:hyperlink r:id="rId34" w:history="1">
        <w:r w:rsidR="009F1A50" w:rsidRPr="001B613E">
          <w:rPr>
            <w:rStyle w:val="Hyperlink"/>
          </w:rPr>
          <w:t>https://localhost:44383/api/ridetypes/{RideTypeId}</w:t>
        </w:r>
      </w:hyperlink>
      <w:r w:rsidR="009F1A50">
        <w:t xml:space="preserve">  </w:t>
      </w:r>
    </w:p>
    <w:p w14:paraId="0CE1C32C" w14:textId="5F68E861" w:rsidR="006F1307" w:rsidRDefault="006F1307" w:rsidP="006F1307"/>
    <w:p w14:paraId="56A7BCAF" w14:textId="77777777" w:rsidR="004D3F0C" w:rsidRDefault="004D3F0C" w:rsidP="006F1307"/>
    <w:p w14:paraId="19C43BA7" w14:textId="1CDF9552" w:rsidR="005D3C58" w:rsidRPr="00162139" w:rsidRDefault="004D3F0C" w:rsidP="006F1307">
      <w:pPr>
        <w:rPr>
          <w:i/>
          <w:iCs/>
          <w:sz w:val="24"/>
          <w:szCs w:val="24"/>
        </w:rPr>
      </w:pPr>
      <w:r w:rsidRPr="00162139">
        <w:rPr>
          <w:i/>
          <w:iCs/>
          <w:sz w:val="24"/>
          <w:szCs w:val="24"/>
        </w:rPr>
        <w:t>Note: Beare</w:t>
      </w:r>
      <w:r w:rsidR="00360C26" w:rsidRPr="00162139">
        <w:rPr>
          <w:i/>
          <w:iCs/>
          <w:sz w:val="24"/>
          <w:szCs w:val="24"/>
        </w:rPr>
        <w:t>r</w:t>
      </w:r>
      <w:r w:rsidRPr="00162139">
        <w:rPr>
          <w:i/>
          <w:iCs/>
          <w:sz w:val="24"/>
          <w:szCs w:val="24"/>
        </w:rPr>
        <w:t xml:space="preserve"> token need to be passed in headers of the request</w:t>
      </w:r>
      <w:r w:rsidR="00E61596" w:rsidRPr="00162139">
        <w:rPr>
          <w:i/>
          <w:iCs/>
          <w:sz w:val="24"/>
          <w:szCs w:val="24"/>
        </w:rPr>
        <w:t>s</w:t>
      </w:r>
      <w:r w:rsidRPr="00162139">
        <w:rPr>
          <w:i/>
          <w:iCs/>
          <w:sz w:val="24"/>
          <w:szCs w:val="24"/>
        </w:rPr>
        <w:t xml:space="preserve"> with authentication. Token will be generated by Registering or Logging In the user</w:t>
      </w:r>
      <w:r w:rsidR="00DD0CF1">
        <w:rPr>
          <w:i/>
          <w:iCs/>
          <w:sz w:val="24"/>
          <w:szCs w:val="24"/>
        </w:rPr>
        <w:t xml:space="preserve"> which will be expired in 24 h</w:t>
      </w:r>
      <w:r w:rsidR="00A83698">
        <w:rPr>
          <w:i/>
          <w:iCs/>
          <w:sz w:val="24"/>
          <w:szCs w:val="24"/>
        </w:rPr>
        <w:t>ou</w:t>
      </w:r>
      <w:r w:rsidR="00DD0CF1">
        <w:rPr>
          <w:i/>
          <w:iCs/>
          <w:sz w:val="24"/>
          <w:szCs w:val="24"/>
        </w:rPr>
        <w:t>rs</w:t>
      </w:r>
      <w:r w:rsidRPr="00162139">
        <w:rPr>
          <w:i/>
          <w:iCs/>
          <w:sz w:val="24"/>
          <w:szCs w:val="24"/>
        </w:rPr>
        <w:t>.</w:t>
      </w:r>
    </w:p>
    <w:sectPr w:rsidR="005D3C58" w:rsidRPr="0016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46DDF"/>
    <w:multiLevelType w:val="hybridMultilevel"/>
    <w:tmpl w:val="901E5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07"/>
    <w:rsid w:val="000217E4"/>
    <w:rsid w:val="000D1316"/>
    <w:rsid w:val="000D5817"/>
    <w:rsid w:val="001052C2"/>
    <w:rsid w:val="00131E57"/>
    <w:rsid w:val="001333D1"/>
    <w:rsid w:val="00162139"/>
    <w:rsid w:val="0016417E"/>
    <w:rsid w:val="001B27ED"/>
    <w:rsid w:val="001C501C"/>
    <w:rsid w:val="001D7519"/>
    <w:rsid w:val="001E2BF9"/>
    <w:rsid w:val="00203AAC"/>
    <w:rsid w:val="002434CC"/>
    <w:rsid w:val="00253A2F"/>
    <w:rsid w:val="002C18AB"/>
    <w:rsid w:val="002D32F4"/>
    <w:rsid w:val="003002CD"/>
    <w:rsid w:val="003049F2"/>
    <w:rsid w:val="00333844"/>
    <w:rsid w:val="00360C26"/>
    <w:rsid w:val="003772F8"/>
    <w:rsid w:val="00396F21"/>
    <w:rsid w:val="003A1B72"/>
    <w:rsid w:val="003A534C"/>
    <w:rsid w:val="003C5581"/>
    <w:rsid w:val="00403C26"/>
    <w:rsid w:val="0045080C"/>
    <w:rsid w:val="0047476C"/>
    <w:rsid w:val="00485E21"/>
    <w:rsid w:val="004D3F0C"/>
    <w:rsid w:val="004D3FF6"/>
    <w:rsid w:val="004F629A"/>
    <w:rsid w:val="00502404"/>
    <w:rsid w:val="00583FF8"/>
    <w:rsid w:val="005B3D4A"/>
    <w:rsid w:val="005C2C29"/>
    <w:rsid w:val="005D3C58"/>
    <w:rsid w:val="005E027A"/>
    <w:rsid w:val="005E6BB2"/>
    <w:rsid w:val="00645252"/>
    <w:rsid w:val="00650E81"/>
    <w:rsid w:val="00660830"/>
    <w:rsid w:val="006759FC"/>
    <w:rsid w:val="00681FC2"/>
    <w:rsid w:val="00687F92"/>
    <w:rsid w:val="006D3D74"/>
    <w:rsid w:val="006D4DA0"/>
    <w:rsid w:val="006F1307"/>
    <w:rsid w:val="007339EB"/>
    <w:rsid w:val="007641D1"/>
    <w:rsid w:val="00787C2E"/>
    <w:rsid w:val="007A3A4F"/>
    <w:rsid w:val="007B2144"/>
    <w:rsid w:val="007B38BA"/>
    <w:rsid w:val="007B53C8"/>
    <w:rsid w:val="007E34F3"/>
    <w:rsid w:val="007E55F8"/>
    <w:rsid w:val="0082099D"/>
    <w:rsid w:val="00830509"/>
    <w:rsid w:val="0083569A"/>
    <w:rsid w:val="008938AB"/>
    <w:rsid w:val="00894DDE"/>
    <w:rsid w:val="008E548A"/>
    <w:rsid w:val="008F60AF"/>
    <w:rsid w:val="009015A1"/>
    <w:rsid w:val="00977DC4"/>
    <w:rsid w:val="00992319"/>
    <w:rsid w:val="009A27B9"/>
    <w:rsid w:val="009B5670"/>
    <w:rsid w:val="009E6A6D"/>
    <w:rsid w:val="009F1A50"/>
    <w:rsid w:val="00A4080F"/>
    <w:rsid w:val="00A51BEC"/>
    <w:rsid w:val="00A634DA"/>
    <w:rsid w:val="00A65C89"/>
    <w:rsid w:val="00A83698"/>
    <w:rsid w:val="00A83950"/>
    <w:rsid w:val="00A9204E"/>
    <w:rsid w:val="00AE1632"/>
    <w:rsid w:val="00AE5BBF"/>
    <w:rsid w:val="00B31EFD"/>
    <w:rsid w:val="00B37319"/>
    <w:rsid w:val="00B44160"/>
    <w:rsid w:val="00B677C1"/>
    <w:rsid w:val="00B84D66"/>
    <w:rsid w:val="00BA1589"/>
    <w:rsid w:val="00BB2BD6"/>
    <w:rsid w:val="00BB3D8B"/>
    <w:rsid w:val="00BD5106"/>
    <w:rsid w:val="00BE3D6B"/>
    <w:rsid w:val="00C012CF"/>
    <w:rsid w:val="00C02402"/>
    <w:rsid w:val="00C12C3C"/>
    <w:rsid w:val="00C343EE"/>
    <w:rsid w:val="00C57D9B"/>
    <w:rsid w:val="00D26809"/>
    <w:rsid w:val="00D503F5"/>
    <w:rsid w:val="00D860A5"/>
    <w:rsid w:val="00DC102E"/>
    <w:rsid w:val="00DD0CF1"/>
    <w:rsid w:val="00DE0BBA"/>
    <w:rsid w:val="00E023C4"/>
    <w:rsid w:val="00E03070"/>
    <w:rsid w:val="00E24D8D"/>
    <w:rsid w:val="00E61596"/>
    <w:rsid w:val="00E70BE8"/>
    <w:rsid w:val="00EA1528"/>
    <w:rsid w:val="00EA7F2A"/>
    <w:rsid w:val="00EB2F71"/>
    <w:rsid w:val="00EB3FE0"/>
    <w:rsid w:val="00EB5F0A"/>
    <w:rsid w:val="00EC0AF5"/>
    <w:rsid w:val="00EC72CF"/>
    <w:rsid w:val="00F044CA"/>
    <w:rsid w:val="00F949A2"/>
    <w:rsid w:val="00FB6BB5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D850"/>
  <w15:chartTrackingRefBased/>
  <w15:docId w15:val="{229607E5-C445-402A-AA9B-5915E0EC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2680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44383/api/Auth/register/driver%20" TargetMode="External"/><Relationship Id="rId18" Type="http://schemas.openxmlformats.org/officeDocument/2006/relationships/hyperlink" Target="https://localhost:44383/api/ridetypes" TargetMode="External"/><Relationship Id="rId26" Type="http://schemas.openxmlformats.org/officeDocument/2006/relationships/hyperlink" Target="https://localhost:44383/api/Auth/rider/%7bRiderId%7d/trips/%7bTripId%7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ocalhost:44383/api/rider/%7bRiderId%7d/profile" TargetMode="External"/><Relationship Id="rId34" Type="http://schemas.openxmlformats.org/officeDocument/2006/relationships/hyperlink" Target="https://localhost:44383/api/ridetypes/%7bRideTypeId%7d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localhost:44383/api/Auth/login/driver" TargetMode="External"/><Relationship Id="rId17" Type="http://schemas.openxmlformats.org/officeDocument/2006/relationships/hyperlink" Target="https://localhost:44383/api/locations" TargetMode="External"/><Relationship Id="rId25" Type="http://schemas.openxmlformats.org/officeDocument/2006/relationships/hyperlink" Target="https://localhost:44383/api/Auth/rider/%7bRiderId%7d/trips/%7bTripId%7d" TargetMode="External"/><Relationship Id="rId33" Type="http://schemas.openxmlformats.org/officeDocument/2006/relationships/hyperlink" Target="https://localhost:44383/api/ridetypes/%7bRideTypeId%7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ocalhost:44383/api/locations" TargetMode="External"/><Relationship Id="rId20" Type="http://schemas.openxmlformats.org/officeDocument/2006/relationships/hyperlink" Target="https://localhost:44383/api/Auth/rider/%7bRiderId%7d/trips/%7bTripId%7d" TargetMode="External"/><Relationship Id="rId29" Type="http://schemas.openxmlformats.org/officeDocument/2006/relationships/hyperlink" Target="https://localhost:44383/api/rider/%7bRiderId%7d/ratings/%7bTripId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ocalhost:44383/api/Auth/register/rider%20" TargetMode="External"/><Relationship Id="rId24" Type="http://schemas.openxmlformats.org/officeDocument/2006/relationships/hyperlink" Target="https://localhost:44383/api/Auth/rider/%7bRiderId%7d/trips" TargetMode="External"/><Relationship Id="rId32" Type="http://schemas.openxmlformats.org/officeDocument/2006/relationships/hyperlink" Target="https://localhost:44383/api/ridetypes" TargetMode="External"/><Relationship Id="rId5" Type="http://schemas.openxmlformats.org/officeDocument/2006/relationships/styles" Target="styles.xml"/><Relationship Id="rId15" Type="http://schemas.openxmlformats.org/officeDocument/2006/relationships/hyperlink" Target="https://localhost:44383/api/Auth/Confirm?userId=1f18d380-8fb4-4e45-9242-5e14e7ef91e8&amp;token=CfDJ8IVnfD9Z0CJOgco1BzLnl3IHWix1vm0c/4qZV7kCYBQVwg0ukNVxttotbuuJ9aCyOXGAf7HyCf6yZKGNuYD9fAtu7D2IlklgAplmIdFrDox7pw6xjWOkPsU+SfPs6d5JdDUCXbNEyBhXMypcCOEZnCL+KN0O2CEZ6dhdeBveo/rF0eAQ5VMCyCye4RdBlHqS95tYOnzOaYqfN3OnDRpRH0gyiOac2AR5fh61WhwC08ACde6m4sy3vNbn1IHvyNwxgw==" TargetMode="External"/><Relationship Id="rId23" Type="http://schemas.openxmlformats.org/officeDocument/2006/relationships/hyperlink" Target="https://localhost:44383/api/Auth/rider/sendEmail/%7bRiderId%7d" TargetMode="External"/><Relationship Id="rId28" Type="http://schemas.openxmlformats.org/officeDocument/2006/relationships/hyperlink" Target="https://localhost:44383/api/rider/26/rating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calhost:44383/api/Auth/login/rider" TargetMode="External"/><Relationship Id="rId19" Type="http://schemas.openxmlformats.org/officeDocument/2006/relationships/hyperlink" Target="https://localhost:44383/api/Auth/rider/%7bRiderId%7d/trips" TargetMode="External"/><Relationship Id="rId31" Type="http://schemas.openxmlformats.org/officeDocument/2006/relationships/hyperlink" Target="https://localhost:44383/api/admins/2/rider/2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localhost:44383/api/Auth/register/admin" TargetMode="External"/><Relationship Id="rId14" Type="http://schemas.openxmlformats.org/officeDocument/2006/relationships/hyperlink" Target="https://localhost:44383/api/Auth/ContactNumber/Confirm?contact=7990349033&amp;otp=000000" TargetMode="External"/><Relationship Id="rId22" Type="http://schemas.openxmlformats.org/officeDocument/2006/relationships/hyperlink" Target="https://localhost:44383/api/rider/%7bRiderId%7d/profile" TargetMode="External"/><Relationship Id="rId27" Type="http://schemas.openxmlformats.org/officeDocument/2006/relationships/hyperlink" Target="https://localhost:44383/api/Auth/rider/%7bRiderId%7d/trips/%7bTripId%7d" TargetMode="External"/><Relationship Id="rId30" Type="http://schemas.openxmlformats.org/officeDocument/2006/relationships/hyperlink" Target="https://localhost:44383/api/rider/26/rating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calhost:44383/api/Auth/login/adm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it\AppData\Local\Microsoft\Office\16.0\DTS\en-US%7b829E8562-59FC-4C03-976A-CF087F46E2A1%7d\%7b72F83852-7CC2-42C2-A2E2-CBB01D4B066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{72F83852-7CC2-42C2-A2E2-CBB01D4B066B}tf02786999_win32</Template>
  <TotalTime>41</TotalTime>
  <Pages>6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Milit</dc:creator>
  <cp:keywords/>
  <dc:description/>
  <cp:lastModifiedBy>Milit Panchasara</cp:lastModifiedBy>
  <cp:revision>114</cp:revision>
  <dcterms:created xsi:type="dcterms:W3CDTF">2021-05-02T08:04:00Z</dcterms:created>
  <dcterms:modified xsi:type="dcterms:W3CDTF">2021-05-02T15:29:00Z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